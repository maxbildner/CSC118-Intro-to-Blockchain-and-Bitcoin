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7F2F1" w14:textId="7C748180" w:rsidR="003B7505" w:rsidRPr="003B7505" w:rsidRDefault="003B7505" w:rsidP="003B7505">
      <w:pPr>
        <w:autoSpaceDE w:val="0"/>
        <w:autoSpaceDN w:val="0"/>
        <w:adjustRightInd w:val="0"/>
        <w:rPr>
          <w:rFonts w:cstheme="minorHAnsi"/>
          <w:b/>
          <w:bCs/>
        </w:rPr>
      </w:pPr>
      <w:r w:rsidRPr="003B7505">
        <w:rPr>
          <w:rFonts w:cstheme="minorHAnsi"/>
          <w:b/>
          <w:bCs/>
        </w:rPr>
        <w:t xml:space="preserve">HW </w:t>
      </w:r>
      <w:r w:rsidR="00601D96">
        <w:rPr>
          <w:rFonts w:cstheme="minorHAnsi"/>
          <w:b/>
          <w:bCs/>
        </w:rPr>
        <w:t>2</w:t>
      </w:r>
      <w:r w:rsidRPr="003B7505">
        <w:rPr>
          <w:rFonts w:cstheme="minorHAnsi"/>
          <w:b/>
          <w:bCs/>
        </w:rPr>
        <w:t>- HES CS 118 BLOCKCHAIN</w:t>
      </w:r>
    </w:p>
    <w:p w14:paraId="2EEF2AD9" w14:textId="075E89E4" w:rsidR="003B7505" w:rsidRDefault="003B7505" w:rsidP="003B7505">
      <w:pPr>
        <w:autoSpaceDE w:val="0"/>
        <w:autoSpaceDN w:val="0"/>
        <w:adjustRightInd w:val="0"/>
        <w:rPr>
          <w:rFonts w:cstheme="minorHAnsi"/>
          <w:b/>
          <w:bCs/>
        </w:rPr>
      </w:pPr>
      <w:r>
        <w:rPr>
          <w:rFonts w:cstheme="minorHAnsi"/>
          <w:b/>
          <w:bCs/>
        </w:rPr>
        <w:t xml:space="preserve">Max </w:t>
      </w:r>
      <w:proofErr w:type="spellStart"/>
      <w:r>
        <w:rPr>
          <w:rFonts w:cstheme="minorHAnsi"/>
          <w:b/>
          <w:bCs/>
        </w:rPr>
        <w:t>Bildner</w:t>
      </w:r>
      <w:proofErr w:type="spellEnd"/>
    </w:p>
    <w:p w14:paraId="6DEFC789" w14:textId="1153C4A0" w:rsidR="003B7505" w:rsidRPr="003B7505" w:rsidRDefault="003B7505" w:rsidP="003B7505">
      <w:pPr>
        <w:autoSpaceDE w:val="0"/>
        <w:autoSpaceDN w:val="0"/>
        <w:adjustRightInd w:val="0"/>
        <w:rPr>
          <w:rFonts w:cstheme="minorHAnsi"/>
          <w:b/>
          <w:bCs/>
        </w:rPr>
      </w:pPr>
      <w:r>
        <w:rPr>
          <w:rFonts w:cstheme="minorHAnsi"/>
          <w:b/>
          <w:bCs/>
        </w:rPr>
        <w:t>3</w:t>
      </w:r>
      <w:r w:rsidRPr="003B7505">
        <w:rPr>
          <w:rFonts w:cstheme="minorHAnsi"/>
          <w:b/>
          <w:bCs/>
        </w:rPr>
        <w:t>/</w:t>
      </w:r>
      <w:r>
        <w:rPr>
          <w:rFonts w:cstheme="minorHAnsi"/>
          <w:b/>
          <w:bCs/>
        </w:rPr>
        <w:t>1</w:t>
      </w:r>
      <w:r w:rsidRPr="003B7505">
        <w:rPr>
          <w:rFonts w:cstheme="minorHAnsi"/>
          <w:b/>
          <w:bCs/>
        </w:rPr>
        <w:t>/21</w:t>
      </w:r>
    </w:p>
    <w:p w14:paraId="22C6D79F" w14:textId="77777777" w:rsidR="003B7505" w:rsidRPr="003B7505" w:rsidRDefault="003B7505" w:rsidP="003B7505">
      <w:pPr>
        <w:autoSpaceDE w:val="0"/>
        <w:autoSpaceDN w:val="0"/>
        <w:adjustRightInd w:val="0"/>
        <w:rPr>
          <w:rFonts w:cstheme="minorHAnsi"/>
          <w:b/>
          <w:bCs/>
        </w:rPr>
      </w:pPr>
    </w:p>
    <w:p w14:paraId="414AA430" w14:textId="77777777" w:rsidR="003B7505" w:rsidRPr="003B7505" w:rsidRDefault="003B7505" w:rsidP="003B7505">
      <w:pPr>
        <w:autoSpaceDE w:val="0"/>
        <w:autoSpaceDN w:val="0"/>
        <w:adjustRightInd w:val="0"/>
        <w:rPr>
          <w:rFonts w:cstheme="minorHAnsi"/>
          <w:b/>
          <w:bCs/>
        </w:rPr>
      </w:pPr>
      <w:r w:rsidRPr="003B7505">
        <w:rPr>
          <w:rFonts w:cstheme="minorHAnsi"/>
          <w:b/>
          <w:bCs/>
        </w:rPr>
        <w:t>1 Bitcoin vs “Bitcoin Core”</w:t>
      </w:r>
    </w:p>
    <w:p w14:paraId="67898C78" w14:textId="77777777" w:rsidR="003B7505" w:rsidRPr="003B7505" w:rsidRDefault="003B7505" w:rsidP="003B7505">
      <w:pPr>
        <w:numPr>
          <w:ilvl w:val="0"/>
          <w:numId w:val="1"/>
        </w:numPr>
        <w:autoSpaceDE w:val="0"/>
        <w:autoSpaceDN w:val="0"/>
        <w:adjustRightInd w:val="0"/>
        <w:ind w:left="0" w:firstLine="0"/>
        <w:rPr>
          <w:rFonts w:cstheme="minorHAnsi"/>
        </w:rPr>
      </w:pPr>
      <w:r w:rsidRPr="003B7505">
        <w:rPr>
          <w:rFonts w:cstheme="minorHAnsi"/>
        </w:rPr>
        <w:t xml:space="preserve">Bitcoin was the first implementation by Satoshi Nakamoto. It is an </w:t>
      </w:r>
      <w:proofErr w:type="gramStart"/>
      <w:r w:rsidRPr="003B7505">
        <w:rPr>
          <w:rFonts w:cstheme="minorHAnsi"/>
        </w:rPr>
        <w:t>open source</w:t>
      </w:r>
      <w:proofErr w:type="gramEnd"/>
      <w:r w:rsidRPr="003B7505">
        <w:rPr>
          <w:rFonts w:cstheme="minorHAnsi"/>
        </w:rPr>
        <w:t xml:space="preserve"> project (anyone can freely use and volunteer to contribute)</w:t>
      </w:r>
    </w:p>
    <w:p w14:paraId="22DEB8ED" w14:textId="77777777" w:rsidR="003B7505" w:rsidRPr="003B7505" w:rsidRDefault="003B7505" w:rsidP="003B7505">
      <w:pPr>
        <w:numPr>
          <w:ilvl w:val="0"/>
          <w:numId w:val="1"/>
        </w:numPr>
        <w:autoSpaceDE w:val="0"/>
        <w:autoSpaceDN w:val="0"/>
        <w:adjustRightInd w:val="0"/>
        <w:ind w:left="0" w:firstLine="0"/>
        <w:rPr>
          <w:rFonts w:cstheme="minorHAnsi"/>
          <w:b/>
          <w:bCs/>
        </w:rPr>
      </w:pPr>
      <w:r w:rsidRPr="003B7505">
        <w:rPr>
          <w:rFonts w:cstheme="minorHAnsi"/>
        </w:rPr>
        <w:t>Bitcoin Core came after Bitcoin and can be thought of as a reference implementation or guide on how to implement the Bitcoin project. Bitcoin core includes wallets, transaction and block validation as well as the peer-to-peer network</w:t>
      </w:r>
    </w:p>
    <w:p w14:paraId="55693410" w14:textId="77777777" w:rsidR="003B7505" w:rsidRPr="003B7505" w:rsidRDefault="0030535B" w:rsidP="003B7505">
      <w:pPr>
        <w:autoSpaceDE w:val="0"/>
        <w:autoSpaceDN w:val="0"/>
        <w:adjustRightInd w:val="0"/>
        <w:rPr>
          <w:rFonts w:cstheme="minorHAnsi"/>
          <w:b/>
          <w:bCs/>
        </w:rPr>
      </w:pPr>
      <w:hyperlink r:id="rId7" w:anchor="bitcoin-core-the-reference-implementation" w:history="1">
        <w:r w:rsidR="003B7505" w:rsidRPr="003B7505">
          <w:rPr>
            <w:rFonts w:cstheme="minorHAnsi"/>
            <w:color w:val="DCA10D"/>
          </w:rPr>
          <w:t>https://github.com/bitcoinbook/bitcoinbook/blob/develop/ch03.asciidoc#bitcoin-core-the-reference-implementation</w:t>
        </w:r>
      </w:hyperlink>
    </w:p>
    <w:p w14:paraId="3FFF2D18" w14:textId="77777777" w:rsidR="003B7505" w:rsidRPr="003B7505" w:rsidRDefault="003B7505" w:rsidP="003B7505">
      <w:pPr>
        <w:autoSpaceDE w:val="0"/>
        <w:autoSpaceDN w:val="0"/>
        <w:adjustRightInd w:val="0"/>
        <w:rPr>
          <w:rFonts w:cstheme="minorHAnsi"/>
          <w:b/>
          <w:bCs/>
        </w:rPr>
      </w:pPr>
    </w:p>
    <w:p w14:paraId="3B71BF0C" w14:textId="77777777" w:rsidR="003B7505" w:rsidRPr="003B7505" w:rsidRDefault="003B7505" w:rsidP="003B7505">
      <w:pPr>
        <w:autoSpaceDE w:val="0"/>
        <w:autoSpaceDN w:val="0"/>
        <w:adjustRightInd w:val="0"/>
        <w:rPr>
          <w:rFonts w:cstheme="minorHAnsi"/>
          <w:b/>
          <w:bCs/>
        </w:rPr>
      </w:pPr>
      <w:r w:rsidRPr="003B7505">
        <w:rPr>
          <w:rFonts w:cstheme="minorHAnsi"/>
          <w:b/>
          <w:bCs/>
        </w:rPr>
        <w:t>2 UTXO Model vs an Account Model?</w:t>
      </w:r>
    </w:p>
    <w:p w14:paraId="15BAF439" w14:textId="77777777" w:rsidR="003B7505" w:rsidRPr="003B7505" w:rsidRDefault="003B7505" w:rsidP="003B7505">
      <w:pPr>
        <w:numPr>
          <w:ilvl w:val="0"/>
          <w:numId w:val="2"/>
        </w:numPr>
        <w:autoSpaceDE w:val="0"/>
        <w:autoSpaceDN w:val="0"/>
        <w:adjustRightInd w:val="0"/>
        <w:ind w:left="0" w:firstLine="0"/>
        <w:rPr>
          <w:rFonts w:cstheme="minorHAnsi"/>
        </w:rPr>
      </w:pPr>
      <w:r w:rsidRPr="003B7505">
        <w:rPr>
          <w:rFonts w:cstheme="minorHAnsi"/>
        </w:rPr>
        <w:t xml:space="preserve">UTXO Model (Unspent Transaction Output) is a type of record keeping model used by Bitcoin. There is no notion of accounts with balances like a traditional bank account. UTXO is an output of a Bitcoin transaction. The following is a </w:t>
      </w:r>
      <w:proofErr w:type="gramStart"/>
      <w:r w:rsidRPr="003B7505">
        <w:rPr>
          <w:rFonts w:cstheme="minorHAnsi"/>
        </w:rPr>
        <w:t>high level</w:t>
      </w:r>
      <w:proofErr w:type="gramEnd"/>
      <w:r w:rsidRPr="003B7505">
        <w:rPr>
          <w:rFonts w:cstheme="minorHAnsi"/>
        </w:rPr>
        <w:t xml:space="preserve"> abstracted example of how UTXO works- if I have a $5 note in my wallet and want to buy milk for $1. When I give my $5 note to the cashier, it gets incinerated and two notes appear, where $1 goes to the cashier, $3.90 goes to me, and 10 cents goes to the miner who just performed/verified this operation. A person’s bitcoin balance (usually created by a wallet) aggregates all the UTXOs registered to that person’s address by scanning the entire blockchain</w:t>
      </w:r>
    </w:p>
    <w:p w14:paraId="4037DF69" w14:textId="77777777" w:rsidR="003B7505" w:rsidRPr="003B7505" w:rsidRDefault="003B7505" w:rsidP="003B7505">
      <w:pPr>
        <w:numPr>
          <w:ilvl w:val="0"/>
          <w:numId w:val="2"/>
        </w:numPr>
        <w:autoSpaceDE w:val="0"/>
        <w:autoSpaceDN w:val="0"/>
        <w:adjustRightInd w:val="0"/>
        <w:ind w:left="0" w:firstLine="0"/>
        <w:rPr>
          <w:rFonts w:cstheme="minorHAnsi"/>
        </w:rPr>
      </w:pPr>
      <w:r w:rsidRPr="003B7505">
        <w:rPr>
          <w:rFonts w:cstheme="minorHAnsi"/>
        </w:rPr>
        <w:t xml:space="preserve">The Account Model is a type of record keeping model used by Ethereum. This model represents the more traditional view of record keeping where each account is associated with a certain balance (like bank accounts) </w:t>
      </w:r>
    </w:p>
    <w:p w14:paraId="3A829B88" w14:textId="77777777" w:rsidR="003B7505" w:rsidRPr="003B7505" w:rsidRDefault="0030535B" w:rsidP="003B7505">
      <w:pPr>
        <w:autoSpaceDE w:val="0"/>
        <w:autoSpaceDN w:val="0"/>
        <w:adjustRightInd w:val="0"/>
        <w:rPr>
          <w:rFonts w:cstheme="minorHAnsi"/>
        </w:rPr>
      </w:pPr>
      <w:hyperlink r:id="rId8" w:history="1">
        <w:r w:rsidR="003B7505" w:rsidRPr="003B7505">
          <w:rPr>
            <w:rFonts w:cstheme="minorHAnsi"/>
            <w:color w:val="DCA10D"/>
          </w:rPr>
          <w:t>https://academy.santiment.net/metrics/details/stack-coin-age-model/</w:t>
        </w:r>
      </w:hyperlink>
    </w:p>
    <w:p w14:paraId="3F9588D2" w14:textId="77777777" w:rsidR="003B7505" w:rsidRPr="003B7505" w:rsidRDefault="0030535B" w:rsidP="003B7505">
      <w:pPr>
        <w:autoSpaceDE w:val="0"/>
        <w:autoSpaceDN w:val="0"/>
        <w:adjustRightInd w:val="0"/>
        <w:rPr>
          <w:rFonts w:cstheme="minorHAnsi"/>
        </w:rPr>
      </w:pPr>
      <w:hyperlink r:id="rId9" w:history="1">
        <w:r w:rsidR="003B7505" w:rsidRPr="003B7505">
          <w:rPr>
            <w:rFonts w:cstheme="minorHAnsi"/>
            <w:color w:val="DCA10D"/>
          </w:rPr>
          <w:t>https://medium.com/@sunflora98/utxo-vs-account-balance-model-5e6470f4e0cf</w:t>
        </w:r>
      </w:hyperlink>
    </w:p>
    <w:p w14:paraId="66AEC704" w14:textId="77777777" w:rsidR="003B7505" w:rsidRPr="003B7505" w:rsidRDefault="0030535B" w:rsidP="003B7505">
      <w:pPr>
        <w:autoSpaceDE w:val="0"/>
        <w:autoSpaceDN w:val="0"/>
        <w:adjustRightInd w:val="0"/>
        <w:rPr>
          <w:rFonts w:cstheme="minorHAnsi"/>
        </w:rPr>
      </w:pPr>
      <w:hyperlink r:id="rId10" w:history="1">
        <w:r w:rsidR="003B7505" w:rsidRPr="003B7505">
          <w:rPr>
            <w:rFonts w:cstheme="minorHAnsi"/>
            <w:color w:val="DCA10D"/>
          </w:rPr>
          <w:t>https://river.com/learn/bitcoins-utxo-model/</w:t>
        </w:r>
      </w:hyperlink>
    </w:p>
    <w:p w14:paraId="5A15BF6A" w14:textId="77777777" w:rsidR="003B7505" w:rsidRPr="003B7505" w:rsidRDefault="0030535B" w:rsidP="003B7505">
      <w:pPr>
        <w:autoSpaceDE w:val="0"/>
        <w:autoSpaceDN w:val="0"/>
        <w:adjustRightInd w:val="0"/>
        <w:rPr>
          <w:rFonts w:cstheme="minorHAnsi"/>
        </w:rPr>
      </w:pPr>
      <w:hyperlink r:id="rId11" w:history="1">
        <w:r w:rsidR="003B7505" w:rsidRPr="003B7505">
          <w:rPr>
            <w:rFonts w:cstheme="minorHAnsi"/>
            <w:color w:val="DCA10D"/>
          </w:rPr>
          <w:t>https://academy.horizen.io/technology/expert/utxo-vs-account-model/</w:t>
        </w:r>
      </w:hyperlink>
    </w:p>
    <w:p w14:paraId="0F5D32FB" w14:textId="77777777" w:rsidR="003B7505" w:rsidRPr="003B7505" w:rsidRDefault="003B7505" w:rsidP="003B7505">
      <w:pPr>
        <w:autoSpaceDE w:val="0"/>
        <w:autoSpaceDN w:val="0"/>
        <w:adjustRightInd w:val="0"/>
        <w:rPr>
          <w:rFonts w:cstheme="minorHAnsi"/>
        </w:rPr>
      </w:pPr>
    </w:p>
    <w:p w14:paraId="05798920" w14:textId="77777777" w:rsidR="003B7505" w:rsidRPr="003B7505" w:rsidRDefault="003B7505" w:rsidP="003B7505">
      <w:pPr>
        <w:autoSpaceDE w:val="0"/>
        <w:autoSpaceDN w:val="0"/>
        <w:adjustRightInd w:val="0"/>
        <w:rPr>
          <w:rFonts w:cstheme="minorHAnsi"/>
        </w:rPr>
      </w:pPr>
    </w:p>
    <w:p w14:paraId="228E3E1C" w14:textId="77777777" w:rsidR="003B7505" w:rsidRPr="003B7505" w:rsidRDefault="003B7505" w:rsidP="003B7505">
      <w:pPr>
        <w:autoSpaceDE w:val="0"/>
        <w:autoSpaceDN w:val="0"/>
        <w:adjustRightInd w:val="0"/>
        <w:rPr>
          <w:rFonts w:cstheme="minorHAnsi"/>
          <w:b/>
          <w:bCs/>
        </w:rPr>
      </w:pPr>
      <w:r w:rsidRPr="003B7505">
        <w:rPr>
          <w:rFonts w:cstheme="minorHAnsi"/>
          <w:b/>
          <w:bCs/>
        </w:rPr>
        <w:t>3 What is the UTXO set? How/Where is it stored in Bitcoin Core?</w:t>
      </w:r>
    </w:p>
    <w:p w14:paraId="45F17577" w14:textId="77777777" w:rsidR="003B7505" w:rsidRPr="003B7505" w:rsidRDefault="003B7505" w:rsidP="003B7505">
      <w:pPr>
        <w:numPr>
          <w:ilvl w:val="0"/>
          <w:numId w:val="3"/>
        </w:numPr>
        <w:autoSpaceDE w:val="0"/>
        <w:autoSpaceDN w:val="0"/>
        <w:adjustRightInd w:val="0"/>
        <w:ind w:left="0" w:firstLine="0"/>
        <w:rPr>
          <w:rFonts w:cstheme="minorHAnsi"/>
        </w:rPr>
      </w:pPr>
      <w:r w:rsidRPr="003B7505">
        <w:rPr>
          <w:rFonts w:cstheme="minorHAnsi"/>
        </w:rPr>
        <w:t xml:space="preserve">UTXO set includes all existing UTXOs at a given point in time. This set can be thought of as a global database that tracks all the spendable outputs. When a transaction is created, it uses an unspent output from the UTXO set (set will shrink), then when a new unspent output is created the UTXO set will grow. </w:t>
      </w:r>
    </w:p>
    <w:p w14:paraId="5B342009" w14:textId="77777777" w:rsidR="003B7505" w:rsidRPr="003B7505" w:rsidRDefault="003B7505" w:rsidP="003B7505">
      <w:pPr>
        <w:numPr>
          <w:ilvl w:val="0"/>
          <w:numId w:val="3"/>
        </w:numPr>
        <w:autoSpaceDE w:val="0"/>
        <w:autoSpaceDN w:val="0"/>
        <w:adjustRightInd w:val="0"/>
        <w:ind w:left="0" w:firstLine="0"/>
        <w:rPr>
          <w:rFonts w:cstheme="minorHAnsi"/>
        </w:rPr>
      </w:pPr>
      <w:r w:rsidRPr="003B7505">
        <w:rPr>
          <w:rFonts w:cstheme="minorHAnsi"/>
        </w:rPr>
        <w:t xml:space="preserve">The set is scattered throughout the blockchain. The Active Chain (longest valid chain of blocks) is stored in $DATADIR/blocks (a </w:t>
      </w:r>
      <w:proofErr w:type="spellStart"/>
      <w:r w:rsidRPr="003B7505">
        <w:rPr>
          <w:rFonts w:cstheme="minorHAnsi"/>
        </w:rPr>
        <w:t>LevelDB</w:t>
      </w:r>
      <w:proofErr w:type="spellEnd"/>
      <w:r w:rsidRPr="003B7505">
        <w:rPr>
          <w:rFonts w:cstheme="minorHAnsi"/>
        </w:rPr>
        <w:t xml:space="preserve"> database that has key-value storage)</w:t>
      </w:r>
    </w:p>
    <w:p w14:paraId="79BDCFE2" w14:textId="77777777" w:rsidR="003B7505" w:rsidRPr="003B7505" w:rsidRDefault="0030535B" w:rsidP="003B7505">
      <w:pPr>
        <w:autoSpaceDE w:val="0"/>
        <w:autoSpaceDN w:val="0"/>
        <w:adjustRightInd w:val="0"/>
        <w:rPr>
          <w:rFonts w:cstheme="minorHAnsi"/>
          <w:b/>
          <w:bCs/>
        </w:rPr>
      </w:pPr>
      <w:hyperlink r:id="rId12" w:history="1">
        <w:r w:rsidR="003B7505" w:rsidRPr="003B7505">
          <w:rPr>
            <w:rFonts w:cstheme="minorHAnsi"/>
            <w:color w:val="DCA10D"/>
          </w:rPr>
          <w:t>https://bitcoin.stackexchange.com/questions/37397/where-is-the-utxo-data-stored</w:t>
        </w:r>
      </w:hyperlink>
    </w:p>
    <w:p w14:paraId="01DD1069" w14:textId="77777777" w:rsidR="003B7505" w:rsidRPr="003B7505" w:rsidRDefault="0030535B" w:rsidP="003B7505">
      <w:pPr>
        <w:autoSpaceDE w:val="0"/>
        <w:autoSpaceDN w:val="0"/>
        <w:adjustRightInd w:val="0"/>
        <w:rPr>
          <w:rFonts w:cstheme="minorHAnsi"/>
          <w:color w:val="DCA10D"/>
        </w:rPr>
      </w:pPr>
      <w:hyperlink r:id="rId13" w:history="1">
        <w:r w:rsidR="003B7505" w:rsidRPr="003B7505">
          <w:rPr>
            <w:rFonts w:cstheme="minorHAnsi"/>
            <w:color w:val="DCA10D"/>
          </w:rPr>
          <w:t>https://www.mycryptopedia.com/bitcoin-utxo-unspent-transaction-output-set-explained/</w:t>
        </w:r>
      </w:hyperlink>
    </w:p>
    <w:p w14:paraId="18CB30A3" w14:textId="77777777" w:rsidR="003B7505" w:rsidRPr="003B7505" w:rsidRDefault="0030535B" w:rsidP="003B7505">
      <w:pPr>
        <w:autoSpaceDE w:val="0"/>
        <w:autoSpaceDN w:val="0"/>
        <w:adjustRightInd w:val="0"/>
        <w:rPr>
          <w:rFonts w:cstheme="minorHAnsi"/>
          <w:b/>
          <w:bCs/>
        </w:rPr>
      </w:pPr>
      <w:hyperlink r:id="rId14" w:history="1">
        <w:r w:rsidR="003B7505" w:rsidRPr="003B7505">
          <w:rPr>
            <w:rFonts w:cstheme="minorHAnsi"/>
            <w:color w:val="DCA10D"/>
          </w:rPr>
          <w:t>https://eprint.iacr.org/2017/1095.pdf</w:t>
        </w:r>
      </w:hyperlink>
    </w:p>
    <w:p w14:paraId="4615A24D" w14:textId="77777777" w:rsidR="003B7505" w:rsidRPr="003B7505" w:rsidRDefault="003B7505" w:rsidP="003B7505">
      <w:pPr>
        <w:autoSpaceDE w:val="0"/>
        <w:autoSpaceDN w:val="0"/>
        <w:adjustRightInd w:val="0"/>
        <w:rPr>
          <w:rFonts w:cstheme="minorHAnsi"/>
          <w:b/>
          <w:bCs/>
        </w:rPr>
      </w:pPr>
    </w:p>
    <w:p w14:paraId="47004095" w14:textId="77777777" w:rsidR="003B7505" w:rsidRPr="003B7505" w:rsidRDefault="003B7505" w:rsidP="003B7505">
      <w:pPr>
        <w:autoSpaceDE w:val="0"/>
        <w:autoSpaceDN w:val="0"/>
        <w:adjustRightInd w:val="0"/>
        <w:rPr>
          <w:rFonts w:cstheme="minorHAnsi"/>
          <w:b/>
          <w:bCs/>
        </w:rPr>
      </w:pPr>
    </w:p>
    <w:p w14:paraId="6FBA8172" w14:textId="77777777" w:rsidR="003B7505" w:rsidRPr="003B7505" w:rsidRDefault="003B7505" w:rsidP="003B7505">
      <w:pPr>
        <w:autoSpaceDE w:val="0"/>
        <w:autoSpaceDN w:val="0"/>
        <w:adjustRightInd w:val="0"/>
        <w:rPr>
          <w:rFonts w:cstheme="minorHAnsi"/>
          <w:b/>
          <w:bCs/>
        </w:rPr>
      </w:pPr>
      <w:r w:rsidRPr="003B7505">
        <w:rPr>
          <w:rFonts w:cstheme="minorHAnsi"/>
          <w:b/>
          <w:bCs/>
        </w:rPr>
        <w:lastRenderedPageBreak/>
        <w:t>4 What is bitcoin dust?</w:t>
      </w:r>
    </w:p>
    <w:p w14:paraId="6104F324" w14:textId="77777777" w:rsidR="003B7505" w:rsidRPr="003B7505" w:rsidRDefault="003B7505" w:rsidP="003B7505">
      <w:pPr>
        <w:numPr>
          <w:ilvl w:val="0"/>
          <w:numId w:val="4"/>
        </w:numPr>
        <w:autoSpaceDE w:val="0"/>
        <w:autoSpaceDN w:val="0"/>
        <w:adjustRightInd w:val="0"/>
        <w:ind w:left="0" w:firstLine="0"/>
        <w:rPr>
          <w:rFonts w:cstheme="minorHAnsi"/>
          <w:b/>
          <w:bCs/>
        </w:rPr>
      </w:pPr>
      <w:r w:rsidRPr="003B7505">
        <w:rPr>
          <w:rFonts w:cstheme="minorHAnsi"/>
        </w:rPr>
        <w:t>Bitcoin Dust are tiny pieces of Bitcoin. Coins generated from transaction outputs and are so small they require more fees to verify than they’re worth. A transaction output is dust when its value is lower than the cost of spending it</w:t>
      </w:r>
    </w:p>
    <w:p w14:paraId="15F08851" w14:textId="77777777" w:rsidR="003B7505" w:rsidRPr="003B7505" w:rsidRDefault="0030535B" w:rsidP="003B7505">
      <w:pPr>
        <w:autoSpaceDE w:val="0"/>
        <w:autoSpaceDN w:val="0"/>
        <w:adjustRightInd w:val="0"/>
        <w:rPr>
          <w:rFonts w:cstheme="minorHAnsi"/>
          <w:color w:val="DCA10D"/>
        </w:rPr>
      </w:pPr>
      <w:hyperlink r:id="rId15" w:history="1">
        <w:r w:rsidR="003B7505" w:rsidRPr="003B7505">
          <w:rPr>
            <w:rFonts w:cstheme="minorHAnsi"/>
            <w:color w:val="DCA10D"/>
          </w:rPr>
          <w:t>https://www.coindesk.com/bitcoin-dust-tell-get-rid</w:t>
        </w:r>
      </w:hyperlink>
    </w:p>
    <w:p w14:paraId="47AA55E8" w14:textId="77777777" w:rsidR="003B7505" w:rsidRPr="003B7505" w:rsidRDefault="0030535B" w:rsidP="003B7505">
      <w:pPr>
        <w:autoSpaceDE w:val="0"/>
        <w:autoSpaceDN w:val="0"/>
        <w:adjustRightInd w:val="0"/>
        <w:rPr>
          <w:rFonts w:cstheme="minorHAnsi"/>
          <w:b/>
          <w:bCs/>
        </w:rPr>
      </w:pPr>
      <w:hyperlink r:id="rId16" w:anchor=":~:text=Due%20to%20the%20working%20mechanism,for%20the%20transaction%20to%20occur" w:history="1">
        <w:r w:rsidR="003B7505" w:rsidRPr="003B7505">
          <w:rPr>
            <w:rFonts w:cstheme="minorHAnsi"/>
            <w:color w:val="DCA10D"/>
          </w:rPr>
          <w:t>https://www.investopedia.com/terms/b/bitcoin-dust.asp#:~:text=Due%20to%20the%20working%20mechanism,for%20the%20transaction%20to%20occur</w:t>
        </w:r>
      </w:hyperlink>
      <w:r w:rsidR="003B7505" w:rsidRPr="003B7505">
        <w:rPr>
          <w:rFonts w:cstheme="minorHAnsi"/>
          <w:color w:val="DCA10D"/>
        </w:rPr>
        <w:t>.</w:t>
      </w:r>
    </w:p>
    <w:p w14:paraId="6CAE6DE2" w14:textId="77777777" w:rsidR="003B7505" w:rsidRPr="003B7505" w:rsidRDefault="0030535B" w:rsidP="003B7505">
      <w:pPr>
        <w:autoSpaceDE w:val="0"/>
        <w:autoSpaceDN w:val="0"/>
        <w:adjustRightInd w:val="0"/>
        <w:rPr>
          <w:rFonts w:cstheme="minorHAnsi"/>
          <w:b/>
          <w:bCs/>
        </w:rPr>
      </w:pPr>
      <w:hyperlink r:id="rId17" w:history="1">
        <w:r w:rsidR="003B7505" w:rsidRPr="003B7505">
          <w:rPr>
            <w:rFonts w:cstheme="minorHAnsi"/>
            <w:color w:val="DCA10D"/>
          </w:rPr>
          <w:t>https://bitcoin.stackexchange.com/questions/10986/what-is-meant-by-bitcoin-dust</w:t>
        </w:r>
      </w:hyperlink>
    </w:p>
    <w:p w14:paraId="7ABA77AD" w14:textId="77777777" w:rsidR="003B7505" w:rsidRPr="003B7505" w:rsidRDefault="003B7505" w:rsidP="003B7505">
      <w:pPr>
        <w:autoSpaceDE w:val="0"/>
        <w:autoSpaceDN w:val="0"/>
        <w:adjustRightInd w:val="0"/>
        <w:rPr>
          <w:rFonts w:cstheme="minorHAnsi"/>
          <w:b/>
          <w:bCs/>
        </w:rPr>
      </w:pPr>
    </w:p>
    <w:p w14:paraId="5E8E1C5C" w14:textId="77777777" w:rsidR="003B7505" w:rsidRPr="003B7505" w:rsidRDefault="003B7505" w:rsidP="003B7505">
      <w:pPr>
        <w:autoSpaceDE w:val="0"/>
        <w:autoSpaceDN w:val="0"/>
        <w:adjustRightInd w:val="0"/>
        <w:rPr>
          <w:rFonts w:cstheme="minorHAnsi"/>
          <w:b/>
          <w:bCs/>
        </w:rPr>
      </w:pPr>
    </w:p>
    <w:p w14:paraId="0CE2E0A6" w14:textId="77777777" w:rsidR="003B7505" w:rsidRPr="003B7505" w:rsidRDefault="003B7505" w:rsidP="003B7505">
      <w:pPr>
        <w:autoSpaceDE w:val="0"/>
        <w:autoSpaceDN w:val="0"/>
        <w:adjustRightInd w:val="0"/>
        <w:rPr>
          <w:rFonts w:cstheme="minorHAnsi"/>
          <w:b/>
          <w:bCs/>
        </w:rPr>
      </w:pPr>
      <w:r w:rsidRPr="003B7505">
        <w:rPr>
          <w:rFonts w:cstheme="minorHAnsi"/>
          <w:b/>
          <w:bCs/>
        </w:rPr>
        <w:t>5 Describe what a blockchain fork is. What is the difference between a soft and hard fork?</w:t>
      </w:r>
    </w:p>
    <w:p w14:paraId="76D0F101" w14:textId="77777777" w:rsidR="003B7505" w:rsidRPr="003B7505" w:rsidRDefault="003B7505" w:rsidP="003B7505">
      <w:pPr>
        <w:numPr>
          <w:ilvl w:val="0"/>
          <w:numId w:val="5"/>
        </w:numPr>
        <w:autoSpaceDE w:val="0"/>
        <w:autoSpaceDN w:val="0"/>
        <w:adjustRightInd w:val="0"/>
        <w:ind w:left="0" w:firstLine="0"/>
        <w:rPr>
          <w:rFonts w:cstheme="minorHAnsi"/>
        </w:rPr>
      </w:pPr>
      <w:r w:rsidRPr="003B7505">
        <w:rPr>
          <w:rFonts w:cstheme="minorHAnsi"/>
        </w:rPr>
        <w:t xml:space="preserve">A blockchain fork is an alternate version of a blockchain that represents disagreements between miners/users on which blockchain to use </w:t>
      </w:r>
    </w:p>
    <w:p w14:paraId="48BAB61D" w14:textId="77777777" w:rsidR="003B7505" w:rsidRPr="003B7505" w:rsidRDefault="003B7505" w:rsidP="003B7505">
      <w:pPr>
        <w:numPr>
          <w:ilvl w:val="0"/>
          <w:numId w:val="5"/>
        </w:numPr>
        <w:autoSpaceDE w:val="0"/>
        <w:autoSpaceDN w:val="0"/>
        <w:adjustRightInd w:val="0"/>
        <w:ind w:left="0" w:firstLine="0"/>
        <w:rPr>
          <w:rFonts w:cstheme="minorHAnsi"/>
        </w:rPr>
      </w:pPr>
      <w:r w:rsidRPr="003B7505">
        <w:rPr>
          <w:rFonts w:cstheme="minorHAnsi"/>
        </w:rPr>
        <w:t>Soft Fork = change in software protocol where only previously valid transaction blocks are made invalid. This requires only a majority of the minors enforcing the new rules/software opposed to a hard fork (requires all nodes to upgrade)</w:t>
      </w:r>
    </w:p>
    <w:p w14:paraId="3DE94F07" w14:textId="77777777" w:rsidR="003B7505" w:rsidRPr="003B7505" w:rsidRDefault="003B7505" w:rsidP="003B7505">
      <w:pPr>
        <w:numPr>
          <w:ilvl w:val="0"/>
          <w:numId w:val="5"/>
        </w:numPr>
        <w:autoSpaceDE w:val="0"/>
        <w:autoSpaceDN w:val="0"/>
        <w:adjustRightInd w:val="0"/>
        <w:ind w:left="0" w:firstLine="0"/>
        <w:rPr>
          <w:rFonts w:cstheme="minorHAnsi"/>
          <w:b/>
          <w:bCs/>
        </w:rPr>
      </w:pPr>
      <w:r w:rsidRPr="003B7505">
        <w:rPr>
          <w:rFonts w:cstheme="minorHAnsi"/>
        </w:rPr>
        <w:t>Hard Fork = radical change to the protocol of a network (ex. 2017 Bitcoin Cash forked from Bitcoin)</w:t>
      </w:r>
    </w:p>
    <w:p w14:paraId="3A8986E0" w14:textId="77777777" w:rsidR="003B7505" w:rsidRPr="003B7505" w:rsidRDefault="0030535B" w:rsidP="003B7505">
      <w:pPr>
        <w:autoSpaceDE w:val="0"/>
        <w:autoSpaceDN w:val="0"/>
        <w:adjustRightInd w:val="0"/>
        <w:rPr>
          <w:rFonts w:cstheme="minorHAnsi"/>
          <w:color w:val="DCA10D"/>
        </w:rPr>
      </w:pPr>
      <w:hyperlink r:id="rId18" w:history="1">
        <w:r w:rsidR="003B7505" w:rsidRPr="003B7505">
          <w:rPr>
            <w:rFonts w:cstheme="minorHAnsi"/>
            <w:color w:val="DCA10D"/>
          </w:rPr>
          <w:t>https://www.cmcmarkets.com/en/learn-cryptocurrencies/what-is-a-blockchain-fork</w:t>
        </w:r>
      </w:hyperlink>
    </w:p>
    <w:p w14:paraId="49081637" w14:textId="77777777" w:rsidR="003B7505" w:rsidRPr="003B7505" w:rsidRDefault="0030535B" w:rsidP="003B7505">
      <w:pPr>
        <w:autoSpaceDE w:val="0"/>
        <w:autoSpaceDN w:val="0"/>
        <w:adjustRightInd w:val="0"/>
        <w:rPr>
          <w:rFonts w:cstheme="minorHAnsi"/>
          <w:color w:val="DCA10D"/>
        </w:rPr>
      </w:pPr>
      <w:hyperlink r:id="rId19" w:history="1">
        <w:r w:rsidR="003B7505" w:rsidRPr="003B7505">
          <w:rPr>
            <w:rFonts w:cstheme="minorHAnsi"/>
            <w:color w:val="DCA10D"/>
          </w:rPr>
          <w:t>https://www.investopedia.com/terms/h/hard-fork.asp</w:t>
        </w:r>
      </w:hyperlink>
    </w:p>
    <w:p w14:paraId="564929D3" w14:textId="77777777" w:rsidR="003B7505" w:rsidRPr="003B7505" w:rsidRDefault="0030535B" w:rsidP="003B7505">
      <w:pPr>
        <w:autoSpaceDE w:val="0"/>
        <w:autoSpaceDN w:val="0"/>
        <w:adjustRightInd w:val="0"/>
        <w:rPr>
          <w:rFonts w:cstheme="minorHAnsi"/>
          <w:b/>
          <w:bCs/>
        </w:rPr>
      </w:pPr>
      <w:hyperlink r:id="rId20" w:history="1">
        <w:r w:rsidR="003B7505" w:rsidRPr="003B7505">
          <w:rPr>
            <w:rFonts w:cstheme="minorHAnsi"/>
            <w:color w:val="DCA10D"/>
          </w:rPr>
          <w:t>https://www.investopedia.com/terms/s/soft-fork.asp</w:t>
        </w:r>
      </w:hyperlink>
    </w:p>
    <w:p w14:paraId="4FD6686E" w14:textId="77777777" w:rsidR="003B7505" w:rsidRPr="003B7505" w:rsidRDefault="003B7505" w:rsidP="003B7505">
      <w:pPr>
        <w:autoSpaceDE w:val="0"/>
        <w:autoSpaceDN w:val="0"/>
        <w:adjustRightInd w:val="0"/>
        <w:rPr>
          <w:rFonts w:cstheme="minorHAnsi"/>
          <w:b/>
          <w:bCs/>
        </w:rPr>
      </w:pPr>
    </w:p>
    <w:p w14:paraId="6F712990" w14:textId="77777777" w:rsidR="003B7505" w:rsidRPr="003B7505" w:rsidRDefault="003B7505" w:rsidP="003B7505">
      <w:pPr>
        <w:autoSpaceDE w:val="0"/>
        <w:autoSpaceDN w:val="0"/>
        <w:adjustRightInd w:val="0"/>
        <w:rPr>
          <w:rFonts w:cstheme="minorHAnsi"/>
          <w:b/>
          <w:bCs/>
        </w:rPr>
      </w:pPr>
    </w:p>
    <w:p w14:paraId="63545ED7" w14:textId="77777777" w:rsidR="003B7505" w:rsidRPr="003B7505" w:rsidRDefault="003B7505" w:rsidP="003B7505">
      <w:pPr>
        <w:autoSpaceDE w:val="0"/>
        <w:autoSpaceDN w:val="0"/>
        <w:adjustRightInd w:val="0"/>
        <w:rPr>
          <w:rFonts w:cstheme="minorHAnsi"/>
          <w:b/>
          <w:bCs/>
        </w:rPr>
      </w:pPr>
      <w:r w:rsidRPr="003B7505">
        <w:rPr>
          <w:rFonts w:cstheme="minorHAnsi"/>
          <w:b/>
          <w:bCs/>
        </w:rPr>
        <w:t xml:space="preserve">6 What is a </w:t>
      </w:r>
      <w:proofErr w:type="spellStart"/>
      <w:r w:rsidRPr="003B7505">
        <w:rPr>
          <w:rFonts w:cstheme="minorHAnsi"/>
          <w:b/>
          <w:bCs/>
        </w:rPr>
        <w:t>testnet</w:t>
      </w:r>
      <w:proofErr w:type="spellEnd"/>
      <w:r w:rsidRPr="003B7505">
        <w:rPr>
          <w:rFonts w:cstheme="minorHAnsi"/>
          <w:b/>
          <w:bCs/>
        </w:rPr>
        <w:t>?</w:t>
      </w:r>
    </w:p>
    <w:p w14:paraId="36C73CBE" w14:textId="77777777" w:rsidR="003B7505" w:rsidRPr="003B7505" w:rsidRDefault="003B7505" w:rsidP="003B7505">
      <w:pPr>
        <w:numPr>
          <w:ilvl w:val="0"/>
          <w:numId w:val="6"/>
        </w:numPr>
        <w:autoSpaceDE w:val="0"/>
        <w:autoSpaceDN w:val="0"/>
        <w:adjustRightInd w:val="0"/>
        <w:ind w:left="0" w:firstLine="0"/>
        <w:rPr>
          <w:rFonts w:cstheme="minorHAnsi"/>
          <w:b/>
          <w:bCs/>
        </w:rPr>
      </w:pPr>
      <w:r w:rsidRPr="003B7505">
        <w:rPr>
          <w:rFonts w:cstheme="minorHAnsi"/>
        </w:rPr>
        <w:t xml:space="preserve">A </w:t>
      </w:r>
      <w:proofErr w:type="spellStart"/>
      <w:r w:rsidRPr="003B7505">
        <w:rPr>
          <w:rFonts w:cstheme="minorHAnsi"/>
        </w:rPr>
        <w:t>testnet</w:t>
      </w:r>
      <w:proofErr w:type="spellEnd"/>
      <w:r w:rsidRPr="003B7505">
        <w:rPr>
          <w:rFonts w:cstheme="minorHAnsi"/>
        </w:rPr>
        <w:t xml:space="preserve"> is a different blockchain used for testing (allows developers to experiment without having to use real bitcoins)</w:t>
      </w:r>
    </w:p>
    <w:p w14:paraId="14720850" w14:textId="77777777" w:rsidR="003B7505" w:rsidRPr="003B7505" w:rsidRDefault="0030535B" w:rsidP="003B7505">
      <w:pPr>
        <w:autoSpaceDE w:val="0"/>
        <w:autoSpaceDN w:val="0"/>
        <w:adjustRightInd w:val="0"/>
        <w:rPr>
          <w:rFonts w:cstheme="minorHAnsi"/>
        </w:rPr>
      </w:pPr>
      <w:hyperlink r:id="rId21" w:anchor=":~:text=The%20testnet%20is%20an%20alternative,to%20be%20used%20for%20testing.&amp;text=This%20allows%20application%20developers%20or,breaking%20the%20main%20bitcoin%20chain" w:history="1">
        <w:r w:rsidR="003B7505" w:rsidRPr="003B7505">
          <w:rPr>
            <w:rFonts w:cstheme="minorHAnsi"/>
            <w:color w:val="DCA10D"/>
          </w:rPr>
          <w:t>https://en.bitcoin.it/wiki/Testnet#:~:text=The%20testnet%20is%20an%20alternative,to%20be%20used%20for%20testing.&amp;text=This%20allows%20application%20developers%20or,breaking%20the%20main%20bitcoin%20chain</w:t>
        </w:r>
      </w:hyperlink>
    </w:p>
    <w:p w14:paraId="75B59CE2" w14:textId="77777777" w:rsidR="003B7505" w:rsidRPr="003B7505" w:rsidRDefault="0030535B" w:rsidP="003B7505">
      <w:pPr>
        <w:autoSpaceDE w:val="0"/>
        <w:autoSpaceDN w:val="0"/>
        <w:adjustRightInd w:val="0"/>
        <w:rPr>
          <w:rFonts w:cstheme="minorHAnsi"/>
        </w:rPr>
      </w:pPr>
      <w:hyperlink r:id="rId22" w:anchor="bitcoins-test-blockchains" w:history="1">
        <w:r w:rsidR="003B7505" w:rsidRPr="003B7505">
          <w:rPr>
            <w:rFonts w:cstheme="minorHAnsi"/>
            <w:color w:val="DCA10D"/>
          </w:rPr>
          <w:t>https://github.com/bitcoinbook/bitcoinbook/blob/develop/ch09.asciidoc#bitcoins-test-blockchains</w:t>
        </w:r>
      </w:hyperlink>
    </w:p>
    <w:p w14:paraId="5350704E" w14:textId="77777777" w:rsidR="003B7505" w:rsidRPr="003B7505" w:rsidRDefault="003B7505" w:rsidP="003B7505">
      <w:pPr>
        <w:autoSpaceDE w:val="0"/>
        <w:autoSpaceDN w:val="0"/>
        <w:adjustRightInd w:val="0"/>
        <w:rPr>
          <w:rFonts w:cstheme="minorHAnsi"/>
          <w:b/>
          <w:bCs/>
        </w:rPr>
      </w:pPr>
    </w:p>
    <w:p w14:paraId="4FF130E2" w14:textId="77777777" w:rsidR="003B7505" w:rsidRPr="003B7505" w:rsidRDefault="003B7505" w:rsidP="003B7505">
      <w:pPr>
        <w:autoSpaceDE w:val="0"/>
        <w:autoSpaceDN w:val="0"/>
        <w:adjustRightInd w:val="0"/>
        <w:rPr>
          <w:rFonts w:cstheme="minorHAnsi"/>
          <w:b/>
          <w:bCs/>
        </w:rPr>
      </w:pPr>
    </w:p>
    <w:p w14:paraId="72ED320E" w14:textId="77777777" w:rsidR="003B7505" w:rsidRPr="003B7505" w:rsidRDefault="003B7505" w:rsidP="003B7505">
      <w:pPr>
        <w:autoSpaceDE w:val="0"/>
        <w:autoSpaceDN w:val="0"/>
        <w:adjustRightInd w:val="0"/>
        <w:rPr>
          <w:rFonts w:cstheme="minorHAnsi"/>
          <w:b/>
          <w:bCs/>
        </w:rPr>
      </w:pPr>
      <w:r w:rsidRPr="003B7505">
        <w:rPr>
          <w:rFonts w:cstheme="minorHAnsi"/>
          <w:b/>
          <w:bCs/>
        </w:rPr>
        <w:t>7 What is SPV? (Simplified Payment Verification)</w:t>
      </w:r>
    </w:p>
    <w:p w14:paraId="10A628C4" w14:textId="77777777" w:rsidR="003B7505" w:rsidRPr="003B7505" w:rsidRDefault="003B7505" w:rsidP="003B7505">
      <w:pPr>
        <w:numPr>
          <w:ilvl w:val="0"/>
          <w:numId w:val="7"/>
        </w:numPr>
        <w:autoSpaceDE w:val="0"/>
        <w:autoSpaceDN w:val="0"/>
        <w:adjustRightInd w:val="0"/>
        <w:ind w:left="0" w:firstLine="0"/>
        <w:rPr>
          <w:rFonts w:cstheme="minorHAnsi"/>
        </w:rPr>
      </w:pPr>
      <w:r w:rsidRPr="003B7505">
        <w:rPr>
          <w:rFonts w:cstheme="minorHAnsi"/>
        </w:rPr>
        <w:t>A way to verify payments/transactions without downloading the entire blockchain (often used for light wallet apps)</w:t>
      </w:r>
    </w:p>
    <w:p w14:paraId="5176AD69" w14:textId="77777777" w:rsidR="003B7505" w:rsidRPr="003B7505" w:rsidRDefault="0030535B" w:rsidP="003B7505">
      <w:pPr>
        <w:autoSpaceDE w:val="0"/>
        <w:autoSpaceDN w:val="0"/>
        <w:adjustRightInd w:val="0"/>
        <w:rPr>
          <w:rFonts w:cstheme="minorHAnsi"/>
        </w:rPr>
      </w:pPr>
      <w:hyperlink r:id="rId23" w:anchor="node-types-and-roles" w:history="1">
        <w:r w:rsidR="003B7505" w:rsidRPr="003B7505">
          <w:rPr>
            <w:rFonts w:cstheme="minorHAnsi"/>
            <w:color w:val="DCA10D"/>
          </w:rPr>
          <w:t>https://github.com/bitcoinbook/bitcoinbook/blob/develop/ch08.asciidoc#node-types-and-roles</w:t>
        </w:r>
      </w:hyperlink>
    </w:p>
    <w:p w14:paraId="50E7768D" w14:textId="77777777" w:rsidR="003B7505" w:rsidRPr="003B7505" w:rsidRDefault="003B7505" w:rsidP="003B7505">
      <w:pPr>
        <w:autoSpaceDE w:val="0"/>
        <w:autoSpaceDN w:val="0"/>
        <w:adjustRightInd w:val="0"/>
        <w:rPr>
          <w:rFonts w:cstheme="minorHAnsi"/>
        </w:rPr>
      </w:pPr>
    </w:p>
    <w:p w14:paraId="5ABBDE28" w14:textId="01EF6BD9" w:rsidR="003B7505" w:rsidRDefault="003B7505" w:rsidP="003B7505">
      <w:pPr>
        <w:autoSpaceDE w:val="0"/>
        <w:autoSpaceDN w:val="0"/>
        <w:adjustRightInd w:val="0"/>
        <w:rPr>
          <w:rFonts w:cstheme="minorHAnsi"/>
        </w:rPr>
      </w:pPr>
    </w:p>
    <w:p w14:paraId="590915CF" w14:textId="4C9685F6" w:rsidR="00EE6E55" w:rsidRDefault="00EE6E55" w:rsidP="003B7505">
      <w:pPr>
        <w:autoSpaceDE w:val="0"/>
        <w:autoSpaceDN w:val="0"/>
        <w:adjustRightInd w:val="0"/>
        <w:rPr>
          <w:rFonts w:cstheme="minorHAnsi"/>
        </w:rPr>
      </w:pPr>
    </w:p>
    <w:p w14:paraId="459DFE17" w14:textId="77777777" w:rsidR="00EE6E55" w:rsidRPr="003B7505" w:rsidRDefault="00EE6E55" w:rsidP="003B7505">
      <w:pPr>
        <w:autoSpaceDE w:val="0"/>
        <w:autoSpaceDN w:val="0"/>
        <w:adjustRightInd w:val="0"/>
        <w:rPr>
          <w:rFonts w:cstheme="minorHAnsi"/>
        </w:rPr>
      </w:pPr>
    </w:p>
    <w:p w14:paraId="744683B0" w14:textId="77777777" w:rsidR="003B7505" w:rsidRPr="003B7505" w:rsidRDefault="003B7505" w:rsidP="003B7505">
      <w:pPr>
        <w:autoSpaceDE w:val="0"/>
        <w:autoSpaceDN w:val="0"/>
        <w:adjustRightInd w:val="0"/>
        <w:rPr>
          <w:rFonts w:cstheme="minorHAnsi"/>
          <w:b/>
          <w:bCs/>
        </w:rPr>
      </w:pPr>
      <w:r w:rsidRPr="003B7505">
        <w:rPr>
          <w:rFonts w:cstheme="minorHAnsi"/>
          <w:b/>
          <w:bCs/>
        </w:rPr>
        <w:lastRenderedPageBreak/>
        <w:t>8 What are bloom filters used for in Bitcoin?</w:t>
      </w:r>
    </w:p>
    <w:p w14:paraId="5036EB00" w14:textId="77777777" w:rsidR="003B7505" w:rsidRPr="003B7505" w:rsidRDefault="003B7505" w:rsidP="003B7505">
      <w:pPr>
        <w:numPr>
          <w:ilvl w:val="0"/>
          <w:numId w:val="8"/>
        </w:numPr>
        <w:autoSpaceDE w:val="0"/>
        <w:autoSpaceDN w:val="0"/>
        <w:adjustRightInd w:val="0"/>
        <w:ind w:left="0" w:firstLine="0"/>
        <w:rPr>
          <w:rFonts w:cstheme="minorHAnsi"/>
        </w:rPr>
      </w:pPr>
      <w:r w:rsidRPr="003B7505">
        <w:rPr>
          <w:rFonts w:cstheme="minorHAnsi"/>
        </w:rPr>
        <w:t xml:space="preserve">A “probabilistic” data structure that can determine whether or not an element is in a set by an extremely </w:t>
      </w:r>
      <w:proofErr w:type="gramStart"/>
      <w:r w:rsidRPr="003B7505">
        <w:rPr>
          <w:rFonts w:cstheme="minorHAnsi"/>
        </w:rPr>
        <w:t>high speed</w:t>
      </w:r>
      <w:proofErr w:type="gramEnd"/>
      <w:r w:rsidRPr="003B7505">
        <w:rPr>
          <w:rFonts w:cstheme="minorHAnsi"/>
        </w:rPr>
        <w:t xml:space="preserve"> operation. Probabilistic meaning, that it can only give results that are not in the set or maybe in the set, but not “definitely in the set”. These filters are used by SPV nodes to help quickly verify a transaction</w:t>
      </w:r>
    </w:p>
    <w:p w14:paraId="65E246C6" w14:textId="77777777" w:rsidR="003B7505" w:rsidRPr="003B7505" w:rsidRDefault="0030535B" w:rsidP="003B7505">
      <w:pPr>
        <w:autoSpaceDE w:val="0"/>
        <w:autoSpaceDN w:val="0"/>
        <w:adjustRightInd w:val="0"/>
        <w:rPr>
          <w:rFonts w:cstheme="minorHAnsi"/>
        </w:rPr>
      </w:pPr>
      <w:hyperlink r:id="rId24" w:anchor="bloom-filters" w:history="1">
        <w:r w:rsidR="003B7505" w:rsidRPr="003B7505">
          <w:rPr>
            <w:rFonts w:cstheme="minorHAnsi"/>
            <w:color w:val="DCA10D"/>
          </w:rPr>
          <w:t>https://github.com/bitcoinbook/bitcoinbook/blob/develop/ch08.asciidoc#bloom-filters</w:t>
        </w:r>
      </w:hyperlink>
    </w:p>
    <w:p w14:paraId="34C209B9" w14:textId="77777777" w:rsidR="003B7505" w:rsidRPr="003B7505" w:rsidRDefault="0030535B" w:rsidP="003B7505">
      <w:pPr>
        <w:autoSpaceDE w:val="0"/>
        <w:autoSpaceDN w:val="0"/>
        <w:adjustRightInd w:val="0"/>
        <w:rPr>
          <w:rFonts w:cstheme="minorHAnsi"/>
        </w:rPr>
      </w:pPr>
      <w:hyperlink r:id="rId25" w:anchor=":~:text=A%20bloom%20filter%20is%20a,an%20extremely%20high%20speed%20operation" w:history="1">
        <w:r w:rsidR="003B7505" w:rsidRPr="003B7505">
          <w:rPr>
            <w:rFonts w:cstheme="minorHAnsi"/>
            <w:color w:val="DCA10D"/>
          </w:rPr>
          <w:t>https://bitflyer.com/en-us/glossary/bloomfilter#:~:text=A%20bloom%20filter%20is%20a,an%20extremely%20high%20speed%20operation</w:t>
        </w:r>
      </w:hyperlink>
    </w:p>
    <w:p w14:paraId="12FBD859" w14:textId="77777777" w:rsidR="003B7505" w:rsidRPr="003B7505" w:rsidRDefault="003B7505" w:rsidP="003B7505">
      <w:pPr>
        <w:autoSpaceDE w:val="0"/>
        <w:autoSpaceDN w:val="0"/>
        <w:adjustRightInd w:val="0"/>
        <w:rPr>
          <w:rFonts w:cstheme="minorHAnsi"/>
        </w:rPr>
      </w:pPr>
    </w:p>
    <w:p w14:paraId="62A79583" w14:textId="77777777" w:rsidR="003B7505" w:rsidRPr="003B7505" w:rsidRDefault="003B7505" w:rsidP="003B7505">
      <w:pPr>
        <w:autoSpaceDE w:val="0"/>
        <w:autoSpaceDN w:val="0"/>
        <w:adjustRightInd w:val="0"/>
        <w:rPr>
          <w:rFonts w:cstheme="minorHAnsi"/>
        </w:rPr>
      </w:pPr>
    </w:p>
    <w:p w14:paraId="521FB1DC" w14:textId="77777777" w:rsidR="003B7505" w:rsidRPr="003B7505" w:rsidRDefault="003B7505" w:rsidP="003B7505">
      <w:pPr>
        <w:autoSpaceDE w:val="0"/>
        <w:autoSpaceDN w:val="0"/>
        <w:adjustRightInd w:val="0"/>
        <w:rPr>
          <w:rFonts w:cstheme="minorHAnsi"/>
        </w:rPr>
      </w:pPr>
      <w:r w:rsidRPr="003B7505">
        <w:rPr>
          <w:rFonts w:cstheme="minorHAnsi"/>
          <w:b/>
          <w:bCs/>
        </w:rPr>
        <w:t xml:space="preserve">9 There are four functions of a Bitcoin Node: routing, full blockchain database, mining, and wallet services. Describe each of these functions. Which of these functions must a Full Node implement? Which must a solo miner implement? Which must a lightweight (Simplified Payment Verification) wallet implement? </w:t>
      </w:r>
    </w:p>
    <w:p w14:paraId="24F714A6" w14:textId="77777777" w:rsidR="003B7505" w:rsidRPr="003B7505" w:rsidRDefault="003B7505" w:rsidP="003B7505">
      <w:pPr>
        <w:numPr>
          <w:ilvl w:val="0"/>
          <w:numId w:val="9"/>
        </w:numPr>
        <w:autoSpaceDE w:val="0"/>
        <w:autoSpaceDN w:val="0"/>
        <w:adjustRightInd w:val="0"/>
        <w:ind w:left="0" w:firstLine="0"/>
        <w:rPr>
          <w:rFonts w:cstheme="minorHAnsi"/>
        </w:rPr>
      </w:pPr>
      <w:r w:rsidRPr="003B7505">
        <w:rPr>
          <w:rFonts w:cstheme="minorHAnsi"/>
          <w:b/>
          <w:bCs/>
        </w:rPr>
        <w:t>Routing</w:t>
      </w:r>
      <w:r w:rsidRPr="003B7505">
        <w:rPr>
          <w:rFonts w:cstheme="minorHAnsi"/>
        </w:rPr>
        <w:t xml:space="preserve"> (Network Routing Node)- all nodes have this function. This function allows the node to participate in the network. This function allows the node to discover, connect to other nodes, and validate transactions/blocks</w:t>
      </w:r>
    </w:p>
    <w:p w14:paraId="35DFE1F9" w14:textId="77777777" w:rsidR="003B7505" w:rsidRPr="003B7505" w:rsidRDefault="003B7505" w:rsidP="003B7505">
      <w:pPr>
        <w:numPr>
          <w:ilvl w:val="0"/>
          <w:numId w:val="9"/>
        </w:numPr>
        <w:autoSpaceDE w:val="0"/>
        <w:autoSpaceDN w:val="0"/>
        <w:adjustRightInd w:val="0"/>
        <w:ind w:left="0" w:firstLine="0"/>
        <w:rPr>
          <w:rFonts w:cstheme="minorHAnsi"/>
        </w:rPr>
      </w:pPr>
      <w:r w:rsidRPr="003B7505">
        <w:rPr>
          <w:rFonts w:cstheme="minorHAnsi"/>
          <w:b/>
          <w:bCs/>
        </w:rPr>
        <w:t>Full Blockchain Database</w:t>
      </w:r>
      <w:r w:rsidRPr="003B7505">
        <w:rPr>
          <w:rFonts w:cstheme="minorHAnsi"/>
        </w:rPr>
        <w:t>- contains the full blockchain database</w:t>
      </w:r>
    </w:p>
    <w:p w14:paraId="68ECD3BD" w14:textId="77777777" w:rsidR="003B7505" w:rsidRPr="003B7505" w:rsidRDefault="003B7505" w:rsidP="003B7505">
      <w:pPr>
        <w:numPr>
          <w:ilvl w:val="0"/>
          <w:numId w:val="9"/>
        </w:numPr>
        <w:autoSpaceDE w:val="0"/>
        <w:autoSpaceDN w:val="0"/>
        <w:adjustRightInd w:val="0"/>
        <w:ind w:left="0" w:firstLine="0"/>
        <w:rPr>
          <w:rFonts w:cstheme="minorHAnsi"/>
        </w:rPr>
      </w:pPr>
      <w:r w:rsidRPr="003B7505">
        <w:rPr>
          <w:rFonts w:cstheme="minorHAnsi"/>
          <w:b/>
          <w:bCs/>
        </w:rPr>
        <w:t>Mining</w:t>
      </w:r>
      <w:r w:rsidRPr="003B7505">
        <w:rPr>
          <w:rFonts w:cstheme="minorHAnsi"/>
        </w:rPr>
        <w:t xml:space="preserve">- verify transactions by competing to create new blocks </w:t>
      </w:r>
    </w:p>
    <w:p w14:paraId="6083E209" w14:textId="5A8242BC" w:rsidR="003B7505" w:rsidRPr="003B7505" w:rsidRDefault="003B7505" w:rsidP="003B7505">
      <w:pPr>
        <w:numPr>
          <w:ilvl w:val="0"/>
          <w:numId w:val="9"/>
        </w:numPr>
        <w:autoSpaceDE w:val="0"/>
        <w:autoSpaceDN w:val="0"/>
        <w:adjustRightInd w:val="0"/>
        <w:ind w:left="0" w:firstLine="0"/>
        <w:rPr>
          <w:rFonts w:cstheme="minorHAnsi"/>
        </w:rPr>
      </w:pPr>
      <w:r w:rsidRPr="003B7505">
        <w:rPr>
          <w:rFonts w:cstheme="minorHAnsi"/>
          <w:b/>
          <w:bCs/>
        </w:rPr>
        <w:t>Wallet Services</w:t>
      </w:r>
      <w:r w:rsidRPr="003B7505">
        <w:rPr>
          <w:rFonts w:cstheme="minorHAnsi"/>
        </w:rPr>
        <w:t>- Can be desktop, mobile, web, hardware. Used for storing private keys and a corresponding Walle</w:t>
      </w:r>
      <w:r w:rsidR="006D2E0D">
        <w:rPr>
          <w:rFonts w:cstheme="minorHAnsi"/>
        </w:rPr>
        <w:t>t</w:t>
      </w:r>
      <w:r w:rsidRPr="003B7505">
        <w:rPr>
          <w:rFonts w:cstheme="minorHAnsi"/>
        </w:rPr>
        <w:t xml:space="preserve"> address</w:t>
      </w:r>
    </w:p>
    <w:p w14:paraId="3E834E15" w14:textId="77777777" w:rsidR="003B7505" w:rsidRPr="003B7505" w:rsidRDefault="003B7505" w:rsidP="003B7505">
      <w:pPr>
        <w:autoSpaceDE w:val="0"/>
        <w:autoSpaceDN w:val="0"/>
        <w:adjustRightInd w:val="0"/>
        <w:rPr>
          <w:rFonts w:cstheme="minorHAnsi"/>
        </w:rPr>
      </w:pPr>
    </w:p>
    <w:p w14:paraId="4E575B29" w14:textId="77777777" w:rsidR="003B7505" w:rsidRPr="003B7505" w:rsidRDefault="003B7505" w:rsidP="003B7505">
      <w:pPr>
        <w:numPr>
          <w:ilvl w:val="0"/>
          <w:numId w:val="10"/>
        </w:numPr>
        <w:autoSpaceDE w:val="0"/>
        <w:autoSpaceDN w:val="0"/>
        <w:adjustRightInd w:val="0"/>
        <w:ind w:left="0" w:firstLine="0"/>
        <w:rPr>
          <w:rFonts w:cstheme="minorHAnsi"/>
        </w:rPr>
      </w:pPr>
      <w:r w:rsidRPr="003B7505">
        <w:rPr>
          <w:rFonts w:cstheme="minorHAnsi"/>
          <w:b/>
          <w:bCs/>
        </w:rPr>
        <w:t>Full Blockchain Node</w:t>
      </w:r>
      <w:r w:rsidRPr="003B7505">
        <w:rPr>
          <w:rFonts w:cstheme="minorHAnsi"/>
        </w:rPr>
        <w:t>- contains the Full Blockchain Database, and the network routing function</w:t>
      </w:r>
    </w:p>
    <w:p w14:paraId="08512471" w14:textId="77777777" w:rsidR="003B7505" w:rsidRPr="003B7505" w:rsidRDefault="003B7505" w:rsidP="003B7505">
      <w:pPr>
        <w:numPr>
          <w:ilvl w:val="0"/>
          <w:numId w:val="10"/>
        </w:numPr>
        <w:autoSpaceDE w:val="0"/>
        <w:autoSpaceDN w:val="0"/>
        <w:adjustRightInd w:val="0"/>
        <w:ind w:left="0" w:firstLine="0"/>
        <w:rPr>
          <w:rFonts w:cstheme="minorHAnsi"/>
        </w:rPr>
      </w:pPr>
      <w:r w:rsidRPr="003B7505">
        <w:rPr>
          <w:rFonts w:cstheme="minorHAnsi"/>
          <w:b/>
          <w:bCs/>
        </w:rPr>
        <w:t>Solo Miner</w:t>
      </w:r>
      <w:r w:rsidRPr="003B7505">
        <w:rPr>
          <w:rFonts w:cstheme="minorHAnsi"/>
        </w:rPr>
        <w:t>- Contains the mining function, the Full Blockchain Database, and the network routing function</w:t>
      </w:r>
    </w:p>
    <w:p w14:paraId="2BEFAFC9" w14:textId="77777777" w:rsidR="003B7505" w:rsidRPr="003B7505" w:rsidRDefault="003B7505" w:rsidP="003B7505">
      <w:pPr>
        <w:numPr>
          <w:ilvl w:val="0"/>
          <w:numId w:val="10"/>
        </w:numPr>
        <w:autoSpaceDE w:val="0"/>
        <w:autoSpaceDN w:val="0"/>
        <w:adjustRightInd w:val="0"/>
        <w:ind w:left="0" w:firstLine="0"/>
        <w:rPr>
          <w:rFonts w:cstheme="minorHAnsi"/>
        </w:rPr>
      </w:pPr>
      <w:r w:rsidRPr="003B7505">
        <w:rPr>
          <w:rFonts w:cstheme="minorHAnsi"/>
          <w:b/>
          <w:bCs/>
        </w:rPr>
        <w:t>SPV Wallet</w:t>
      </w:r>
      <w:r w:rsidRPr="003B7505">
        <w:rPr>
          <w:rFonts w:cstheme="minorHAnsi"/>
        </w:rPr>
        <w:t>- contains a wallet and the network routing function</w:t>
      </w:r>
    </w:p>
    <w:p w14:paraId="2537765B" w14:textId="77777777" w:rsidR="003B7505" w:rsidRPr="003B7505" w:rsidRDefault="0030535B" w:rsidP="003B7505">
      <w:pPr>
        <w:autoSpaceDE w:val="0"/>
        <w:autoSpaceDN w:val="0"/>
        <w:adjustRightInd w:val="0"/>
        <w:rPr>
          <w:rFonts w:cstheme="minorHAnsi"/>
        </w:rPr>
      </w:pPr>
      <w:hyperlink r:id="rId26" w:anchor="node-types-and-roles" w:history="1">
        <w:r w:rsidR="003B7505" w:rsidRPr="003B7505">
          <w:rPr>
            <w:rFonts w:cstheme="minorHAnsi"/>
            <w:color w:val="DCA10D"/>
          </w:rPr>
          <w:t>https://github.com/bitcoinbook/bitcoinbook/blob/develop/ch08.asciidoc#node-types-and-roles</w:t>
        </w:r>
      </w:hyperlink>
    </w:p>
    <w:p w14:paraId="5BC44DB5" w14:textId="77777777" w:rsidR="003B7505" w:rsidRPr="003B7505" w:rsidRDefault="0030535B" w:rsidP="003B7505">
      <w:pPr>
        <w:autoSpaceDE w:val="0"/>
        <w:autoSpaceDN w:val="0"/>
        <w:adjustRightInd w:val="0"/>
        <w:rPr>
          <w:rFonts w:cstheme="minorHAnsi"/>
        </w:rPr>
      </w:pPr>
      <w:hyperlink r:id="rId27" w:history="1">
        <w:r w:rsidR="003B7505" w:rsidRPr="003B7505">
          <w:rPr>
            <w:rFonts w:cstheme="minorHAnsi"/>
            <w:color w:val="DCA10D"/>
          </w:rPr>
          <w:t>https://medium.com/coinmonks/the-bitcoin-network-6713cb8713d</w:t>
        </w:r>
      </w:hyperlink>
    </w:p>
    <w:p w14:paraId="14E611FE" w14:textId="77777777" w:rsidR="003B7505" w:rsidRPr="003B7505" w:rsidRDefault="003B7505" w:rsidP="003B7505">
      <w:pPr>
        <w:autoSpaceDE w:val="0"/>
        <w:autoSpaceDN w:val="0"/>
        <w:adjustRightInd w:val="0"/>
        <w:rPr>
          <w:rFonts w:cstheme="minorHAnsi"/>
        </w:rPr>
      </w:pPr>
    </w:p>
    <w:p w14:paraId="594CECB4" w14:textId="77777777" w:rsidR="003B7505" w:rsidRPr="003B7505" w:rsidRDefault="003B7505" w:rsidP="003B7505">
      <w:pPr>
        <w:autoSpaceDE w:val="0"/>
        <w:autoSpaceDN w:val="0"/>
        <w:adjustRightInd w:val="0"/>
        <w:rPr>
          <w:rFonts w:cstheme="minorHAnsi"/>
        </w:rPr>
      </w:pPr>
    </w:p>
    <w:p w14:paraId="77218E67" w14:textId="77777777" w:rsidR="003B7505" w:rsidRPr="003B7505" w:rsidRDefault="003B7505" w:rsidP="003B7505">
      <w:pPr>
        <w:autoSpaceDE w:val="0"/>
        <w:autoSpaceDN w:val="0"/>
        <w:adjustRightInd w:val="0"/>
        <w:rPr>
          <w:rFonts w:cstheme="minorHAnsi"/>
          <w:b/>
          <w:bCs/>
        </w:rPr>
      </w:pPr>
      <w:r w:rsidRPr="003B7505">
        <w:rPr>
          <w:rFonts w:cstheme="minorHAnsi"/>
          <w:b/>
          <w:bCs/>
        </w:rPr>
        <w:t>10 Describe what a mining pool is</w:t>
      </w:r>
    </w:p>
    <w:p w14:paraId="5D60FD87" w14:textId="77777777" w:rsidR="003B7505" w:rsidRPr="003B7505" w:rsidRDefault="003B7505" w:rsidP="003B7505">
      <w:pPr>
        <w:numPr>
          <w:ilvl w:val="0"/>
          <w:numId w:val="11"/>
        </w:numPr>
        <w:autoSpaceDE w:val="0"/>
        <w:autoSpaceDN w:val="0"/>
        <w:adjustRightInd w:val="0"/>
        <w:ind w:left="0" w:firstLine="0"/>
        <w:rPr>
          <w:rFonts w:cstheme="minorHAnsi"/>
        </w:rPr>
      </w:pPr>
      <w:r w:rsidRPr="003B7505">
        <w:rPr>
          <w:rFonts w:cstheme="minorHAnsi"/>
        </w:rPr>
        <w:t xml:space="preserve">A group of miners who combine their computational resources to increase their chances of finding a nonce to verify transactions/blocks. Mining reward is shared among miners in the pool. </w:t>
      </w:r>
      <w:proofErr w:type="spellStart"/>
      <w:r w:rsidRPr="003B7505">
        <w:rPr>
          <w:rFonts w:cstheme="minorHAnsi"/>
        </w:rPr>
        <w:t>AntPool</w:t>
      </w:r>
      <w:proofErr w:type="spellEnd"/>
      <w:r w:rsidRPr="003B7505">
        <w:rPr>
          <w:rFonts w:cstheme="minorHAnsi"/>
        </w:rPr>
        <w:t xml:space="preserve">, Huobi, and F2Pool are some of the biggest mining pools. </w:t>
      </w:r>
    </w:p>
    <w:p w14:paraId="6CEB0479" w14:textId="77777777" w:rsidR="003B7505" w:rsidRPr="003B7505" w:rsidRDefault="0030535B" w:rsidP="003B7505">
      <w:pPr>
        <w:autoSpaceDE w:val="0"/>
        <w:autoSpaceDN w:val="0"/>
        <w:adjustRightInd w:val="0"/>
        <w:rPr>
          <w:rFonts w:cstheme="minorHAnsi"/>
        </w:rPr>
      </w:pPr>
      <w:hyperlink r:id="rId28" w:anchor="mining-pools" w:history="1">
        <w:r w:rsidR="003B7505" w:rsidRPr="003B7505">
          <w:rPr>
            <w:rFonts w:cstheme="minorHAnsi"/>
            <w:color w:val="DCA10D"/>
          </w:rPr>
          <w:t>https://github.com/bitcoinbook/bitcoinbook/blob/develop/ch10.asciidoc#mining-pools</w:t>
        </w:r>
      </w:hyperlink>
    </w:p>
    <w:p w14:paraId="0F178D65" w14:textId="77777777" w:rsidR="003B7505" w:rsidRPr="003B7505" w:rsidRDefault="0030535B" w:rsidP="003B7505">
      <w:pPr>
        <w:autoSpaceDE w:val="0"/>
        <w:autoSpaceDN w:val="0"/>
        <w:adjustRightInd w:val="0"/>
        <w:rPr>
          <w:rFonts w:cstheme="minorHAnsi"/>
        </w:rPr>
      </w:pPr>
      <w:hyperlink r:id="rId29" w:history="1">
        <w:r w:rsidR="003B7505" w:rsidRPr="003B7505">
          <w:rPr>
            <w:rFonts w:cstheme="minorHAnsi"/>
            <w:color w:val="DCA10D"/>
          </w:rPr>
          <w:t>https://www.investopedia.com/terms/m/mining-pool.asp</w:t>
        </w:r>
      </w:hyperlink>
    </w:p>
    <w:p w14:paraId="159823DA" w14:textId="77777777" w:rsidR="003B7505" w:rsidRPr="003B7505" w:rsidRDefault="003B7505" w:rsidP="003B7505">
      <w:pPr>
        <w:autoSpaceDE w:val="0"/>
        <w:autoSpaceDN w:val="0"/>
        <w:adjustRightInd w:val="0"/>
        <w:rPr>
          <w:rFonts w:cstheme="minorHAnsi"/>
          <w:b/>
          <w:bCs/>
        </w:rPr>
      </w:pPr>
    </w:p>
    <w:p w14:paraId="08A4129A" w14:textId="55AAE2B9" w:rsidR="003B7505" w:rsidRDefault="003B7505" w:rsidP="003B7505">
      <w:pPr>
        <w:autoSpaceDE w:val="0"/>
        <w:autoSpaceDN w:val="0"/>
        <w:adjustRightInd w:val="0"/>
        <w:rPr>
          <w:rFonts w:cstheme="minorHAnsi"/>
          <w:b/>
          <w:bCs/>
        </w:rPr>
      </w:pPr>
    </w:p>
    <w:p w14:paraId="17C8C0AE" w14:textId="0B949527" w:rsidR="003B7505" w:rsidRDefault="003B7505" w:rsidP="003B7505">
      <w:pPr>
        <w:autoSpaceDE w:val="0"/>
        <w:autoSpaceDN w:val="0"/>
        <w:adjustRightInd w:val="0"/>
        <w:rPr>
          <w:rFonts w:cstheme="minorHAnsi"/>
          <w:b/>
          <w:bCs/>
        </w:rPr>
      </w:pPr>
    </w:p>
    <w:p w14:paraId="58E5D42C" w14:textId="77777777" w:rsidR="003B7505" w:rsidRPr="003B7505" w:rsidRDefault="003B7505" w:rsidP="003B7505">
      <w:pPr>
        <w:autoSpaceDE w:val="0"/>
        <w:autoSpaceDN w:val="0"/>
        <w:adjustRightInd w:val="0"/>
        <w:rPr>
          <w:rFonts w:cstheme="minorHAnsi"/>
          <w:b/>
          <w:bCs/>
        </w:rPr>
      </w:pPr>
    </w:p>
    <w:p w14:paraId="196A5E76" w14:textId="77777777" w:rsidR="003B7505" w:rsidRPr="003B7505" w:rsidRDefault="003B7505" w:rsidP="003B7505">
      <w:pPr>
        <w:autoSpaceDE w:val="0"/>
        <w:autoSpaceDN w:val="0"/>
        <w:adjustRightInd w:val="0"/>
        <w:rPr>
          <w:rFonts w:cstheme="minorHAnsi"/>
        </w:rPr>
      </w:pPr>
      <w:r w:rsidRPr="003B7505">
        <w:rPr>
          <w:rFonts w:cstheme="minorHAnsi"/>
          <w:b/>
          <w:bCs/>
        </w:rPr>
        <w:lastRenderedPageBreak/>
        <w:t xml:space="preserve">11 What is </w:t>
      </w:r>
      <w:proofErr w:type="spellStart"/>
      <w:r w:rsidRPr="003B7505">
        <w:rPr>
          <w:rFonts w:cstheme="minorHAnsi"/>
          <w:b/>
          <w:bCs/>
        </w:rPr>
        <w:t>segwit</w:t>
      </w:r>
      <w:proofErr w:type="spellEnd"/>
      <w:r w:rsidRPr="003B7505">
        <w:rPr>
          <w:rFonts w:cstheme="minorHAnsi"/>
          <w:b/>
          <w:bCs/>
        </w:rPr>
        <w:t>? (Segregated Witness)</w:t>
      </w:r>
    </w:p>
    <w:p w14:paraId="20B69768" w14:textId="77777777" w:rsidR="003B7505" w:rsidRPr="003B7505" w:rsidRDefault="003B7505" w:rsidP="003B7505">
      <w:pPr>
        <w:numPr>
          <w:ilvl w:val="0"/>
          <w:numId w:val="12"/>
        </w:numPr>
        <w:autoSpaceDE w:val="0"/>
        <w:autoSpaceDN w:val="0"/>
        <w:adjustRightInd w:val="0"/>
        <w:ind w:left="0" w:firstLine="0"/>
        <w:rPr>
          <w:rFonts w:cstheme="minorHAnsi"/>
        </w:rPr>
      </w:pPr>
      <w:proofErr w:type="spellStart"/>
      <w:r w:rsidRPr="003B7505">
        <w:rPr>
          <w:rFonts w:cstheme="minorHAnsi"/>
        </w:rPr>
        <w:t>SegWit</w:t>
      </w:r>
      <w:proofErr w:type="spellEnd"/>
      <w:r w:rsidRPr="003B7505">
        <w:rPr>
          <w:rFonts w:cstheme="minorHAnsi"/>
        </w:rPr>
        <w:t xml:space="preserve"> helps segregate the digital signature from the transaction data</w:t>
      </w:r>
    </w:p>
    <w:p w14:paraId="17DB2FA6" w14:textId="797E56E2" w:rsidR="003B7505" w:rsidRPr="003B7505" w:rsidRDefault="003B7505" w:rsidP="003B7505">
      <w:pPr>
        <w:numPr>
          <w:ilvl w:val="0"/>
          <w:numId w:val="12"/>
        </w:numPr>
        <w:autoSpaceDE w:val="0"/>
        <w:autoSpaceDN w:val="0"/>
        <w:adjustRightInd w:val="0"/>
        <w:ind w:left="0" w:firstLine="0"/>
        <w:rPr>
          <w:rFonts w:cstheme="minorHAnsi"/>
        </w:rPr>
      </w:pPr>
      <w:proofErr w:type="spellStart"/>
      <w:r w:rsidRPr="003B7505">
        <w:rPr>
          <w:rFonts w:cstheme="minorHAnsi"/>
        </w:rPr>
        <w:t>Seg</w:t>
      </w:r>
      <w:r>
        <w:rPr>
          <w:rFonts w:cstheme="minorHAnsi"/>
        </w:rPr>
        <w:t>W</w:t>
      </w:r>
      <w:r w:rsidRPr="003B7505">
        <w:rPr>
          <w:rFonts w:cstheme="minorHAnsi"/>
        </w:rPr>
        <w:t>it</w:t>
      </w:r>
      <w:proofErr w:type="spellEnd"/>
      <w:r w:rsidRPr="003B7505">
        <w:rPr>
          <w:rFonts w:cstheme="minorHAnsi"/>
        </w:rPr>
        <w:t xml:space="preserve"> helps increase the block size limit (the amount of data if all the bitcoin transactions since 2009 would not be sustainable if they were all in each block)</w:t>
      </w:r>
    </w:p>
    <w:p w14:paraId="4EBFB5FE" w14:textId="77777777" w:rsidR="003B7505" w:rsidRPr="003B7505" w:rsidRDefault="0030535B" w:rsidP="003B7505">
      <w:pPr>
        <w:autoSpaceDE w:val="0"/>
        <w:autoSpaceDN w:val="0"/>
        <w:adjustRightInd w:val="0"/>
        <w:rPr>
          <w:rFonts w:cstheme="minorHAnsi"/>
          <w:b/>
          <w:bCs/>
        </w:rPr>
      </w:pPr>
      <w:hyperlink r:id="rId30" w:anchor="segregated-witness" w:history="1">
        <w:r w:rsidR="003B7505" w:rsidRPr="003B7505">
          <w:rPr>
            <w:rFonts w:cstheme="minorHAnsi"/>
            <w:color w:val="DCA10D"/>
          </w:rPr>
          <w:t>https://github.com/bitcoinbook/bitcoinbook/blob/develop/ch07.asciidoc#segregated-witness</w:t>
        </w:r>
      </w:hyperlink>
    </w:p>
    <w:p w14:paraId="2BB59E14" w14:textId="77777777" w:rsidR="003B7505" w:rsidRPr="003B7505" w:rsidRDefault="0030535B" w:rsidP="003B7505">
      <w:pPr>
        <w:autoSpaceDE w:val="0"/>
        <w:autoSpaceDN w:val="0"/>
        <w:adjustRightInd w:val="0"/>
        <w:rPr>
          <w:rFonts w:cstheme="minorHAnsi"/>
          <w:b/>
          <w:bCs/>
        </w:rPr>
      </w:pPr>
      <w:hyperlink r:id="rId31" w:history="1">
        <w:r w:rsidR="003B7505" w:rsidRPr="003B7505">
          <w:rPr>
            <w:rFonts w:cstheme="minorHAnsi"/>
            <w:color w:val="DCA10D"/>
          </w:rPr>
          <w:t>https://www.investopedia.com/terms/s/segwit-segregated-witness.asp</w:t>
        </w:r>
      </w:hyperlink>
    </w:p>
    <w:p w14:paraId="717E1FB5" w14:textId="77777777" w:rsidR="003B7505" w:rsidRPr="003B7505" w:rsidRDefault="003B7505" w:rsidP="003B7505">
      <w:pPr>
        <w:autoSpaceDE w:val="0"/>
        <w:autoSpaceDN w:val="0"/>
        <w:adjustRightInd w:val="0"/>
        <w:rPr>
          <w:rFonts w:cstheme="minorHAnsi"/>
          <w:b/>
          <w:bCs/>
        </w:rPr>
      </w:pPr>
    </w:p>
    <w:p w14:paraId="0E9356AC" w14:textId="77777777" w:rsidR="003B7505" w:rsidRPr="003B7505" w:rsidRDefault="003B7505" w:rsidP="003B7505">
      <w:pPr>
        <w:autoSpaceDE w:val="0"/>
        <w:autoSpaceDN w:val="0"/>
        <w:adjustRightInd w:val="0"/>
        <w:rPr>
          <w:rFonts w:cstheme="minorHAnsi"/>
          <w:b/>
          <w:bCs/>
        </w:rPr>
      </w:pPr>
    </w:p>
    <w:p w14:paraId="4570B7F6" w14:textId="77777777" w:rsidR="003B7505" w:rsidRPr="003B7505" w:rsidRDefault="003B7505" w:rsidP="003B7505">
      <w:pPr>
        <w:autoSpaceDE w:val="0"/>
        <w:autoSpaceDN w:val="0"/>
        <w:adjustRightInd w:val="0"/>
        <w:rPr>
          <w:rFonts w:cstheme="minorHAnsi"/>
          <w:b/>
          <w:bCs/>
        </w:rPr>
      </w:pPr>
      <w:r w:rsidRPr="003B7505">
        <w:rPr>
          <w:rFonts w:cstheme="minorHAnsi"/>
          <w:b/>
          <w:bCs/>
        </w:rPr>
        <w:t>12 What is a transaction pool? (</w:t>
      </w:r>
      <w:proofErr w:type="spellStart"/>
      <w:r w:rsidRPr="003B7505">
        <w:rPr>
          <w:rFonts w:cstheme="minorHAnsi"/>
          <w:b/>
          <w:bCs/>
        </w:rPr>
        <w:t>Mempool</w:t>
      </w:r>
      <w:proofErr w:type="spellEnd"/>
      <w:r w:rsidRPr="003B7505">
        <w:rPr>
          <w:rFonts w:cstheme="minorHAnsi"/>
          <w:b/>
          <w:bCs/>
        </w:rPr>
        <w:t>)</w:t>
      </w:r>
    </w:p>
    <w:p w14:paraId="104E2A0B" w14:textId="77777777" w:rsidR="003B7505" w:rsidRPr="003B7505" w:rsidRDefault="003B7505" w:rsidP="003B7505">
      <w:pPr>
        <w:numPr>
          <w:ilvl w:val="0"/>
          <w:numId w:val="13"/>
        </w:numPr>
        <w:autoSpaceDE w:val="0"/>
        <w:autoSpaceDN w:val="0"/>
        <w:adjustRightInd w:val="0"/>
        <w:ind w:left="0" w:firstLine="0"/>
        <w:rPr>
          <w:rFonts w:cstheme="minorHAnsi"/>
        </w:rPr>
      </w:pPr>
      <w:r w:rsidRPr="003B7505">
        <w:rPr>
          <w:rFonts w:cstheme="minorHAnsi"/>
        </w:rPr>
        <w:t>place where all unconfirmed/unverified transactions go</w:t>
      </w:r>
    </w:p>
    <w:p w14:paraId="21AF9B06" w14:textId="77777777" w:rsidR="003B7505" w:rsidRPr="003B7505" w:rsidRDefault="0030535B" w:rsidP="003B7505">
      <w:pPr>
        <w:autoSpaceDE w:val="0"/>
        <w:autoSpaceDN w:val="0"/>
        <w:adjustRightInd w:val="0"/>
        <w:rPr>
          <w:rFonts w:cstheme="minorHAnsi"/>
        </w:rPr>
      </w:pPr>
      <w:hyperlink r:id="rId32" w:anchor="transaction-pools" w:history="1">
        <w:r w:rsidR="003B7505" w:rsidRPr="003B7505">
          <w:rPr>
            <w:rFonts w:cstheme="minorHAnsi"/>
            <w:color w:val="DCA10D"/>
          </w:rPr>
          <w:t>https://github.com/bitcoinbook/bitcoinbook/blob/develop/ch08.asciidoc#transaction-pools</w:t>
        </w:r>
      </w:hyperlink>
    </w:p>
    <w:p w14:paraId="68DB0367" w14:textId="77777777" w:rsidR="003B7505" w:rsidRPr="003B7505" w:rsidRDefault="003B7505" w:rsidP="003B7505">
      <w:pPr>
        <w:autoSpaceDE w:val="0"/>
        <w:autoSpaceDN w:val="0"/>
        <w:adjustRightInd w:val="0"/>
        <w:rPr>
          <w:rFonts w:cstheme="minorHAnsi"/>
        </w:rPr>
      </w:pPr>
      <w:r w:rsidRPr="003B7505">
        <w:rPr>
          <w:rFonts w:cstheme="minorHAnsi"/>
        </w:rPr>
        <w:t xml:space="preserve"> </w:t>
      </w:r>
    </w:p>
    <w:p w14:paraId="351E7889" w14:textId="77777777" w:rsidR="003B7505" w:rsidRPr="003B7505" w:rsidRDefault="003B7505" w:rsidP="003B7505">
      <w:pPr>
        <w:autoSpaceDE w:val="0"/>
        <w:autoSpaceDN w:val="0"/>
        <w:adjustRightInd w:val="0"/>
        <w:rPr>
          <w:rFonts w:cstheme="minorHAnsi"/>
          <w:b/>
          <w:bCs/>
        </w:rPr>
      </w:pPr>
    </w:p>
    <w:p w14:paraId="6D02EBBF" w14:textId="2C614840" w:rsidR="003B7505" w:rsidRPr="003B7505" w:rsidRDefault="003B7505" w:rsidP="003B7505">
      <w:pPr>
        <w:autoSpaceDE w:val="0"/>
        <w:autoSpaceDN w:val="0"/>
        <w:adjustRightInd w:val="0"/>
        <w:rPr>
          <w:rFonts w:cstheme="minorHAnsi"/>
          <w:b/>
          <w:bCs/>
        </w:rPr>
      </w:pPr>
      <w:r w:rsidRPr="003B7505">
        <w:rPr>
          <w:rFonts w:cstheme="minorHAnsi"/>
          <w:b/>
          <w:bCs/>
        </w:rPr>
        <w:t>1</w:t>
      </w:r>
      <w:r w:rsidR="00EE6E55">
        <w:rPr>
          <w:rFonts w:cstheme="minorHAnsi"/>
          <w:b/>
          <w:bCs/>
        </w:rPr>
        <w:t>3</w:t>
      </w:r>
      <w:r w:rsidRPr="003B7505">
        <w:rPr>
          <w:rFonts w:cstheme="minorHAnsi"/>
          <w:b/>
          <w:bCs/>
        </w:rPr>
        <w:t xml:space="preserve"> Describe a </w:t>
      </w:r>
      <w:proofErr w:type="spellStart"/>
      <w:r w:rsidRPr="003B7505">
        <w:rPr>
          <w:rFonts w:cstheme="minorHAnsi"/>
          <w:b/>
          <w:bCs/>
        </w:rPr>
        <w:t>coinbase</w:t>
      </w:r>
      <w:proofErr w:type="spellEnd"/>
      <w:r w:rsidRPr="003B7505">
        <w:rPr>
          <w:rFonts w:cstheme="minorHAnsi"/>
          <w:b/>
          <w:bCs/>
        </w:rPr>
        <w:t xml:space="preserve"> transaction</w:t>
      </w:r>
    </w:p>
    <w:p w14:paraId="241ADF45" w14:textId="77777777" w:rsidR="003B7505" w:rsidRPr="003B7505" w:rsidRDefault="003B7505" w:rsidP="003B7505">
      <w:pPr>
        <w:numPr>
          <w:ilvl w:val="0"/>
          <w:numId w:val="14"/>
        </w:numPr>
        <w:autoSpaceDE w:val="0"/>
        <w:autoSpaceDN w:val="0"/>
        <w:adjustRightInd w:val="0"/>
        <w:ind w:left="0" w:firstLine="0"/>
        <w:rPr>
          <w:rFonts w:cstheme="minorHAnsi"/>
        </w:rPr>
      </w:pPr>
      <w:r w:rsidRPr="003B7505">
        <w:rPr>
          <w:rFonts w:cstheme="minorHAnsi"/>
        </w:rPr>
        <w:t xml:space="preserve">The first transaction in a new block (created by the miner). This transaction has no inputs except for a </w:t>
      </w:r>
      <w:proofErr w:type="spellStart"/>
      <w:r w:rsidRPr="003B7505">
        <w:rPr>
          <w:rFonts w:cstheme="minorHAnsi"/>
        </w:rPr>
        <w:t>coinbase</w:t>
      </w:r>
      <w:proofErr w:type="spellEnd"/>
      <w:r w:rsidRPr="003B7505">
        <w:rPr>
          <w:rFonts w:cstheme="minorHAnsi"/>
        </w:rPr>
        <w:t xml:space="preserve">, and there is only one created with each new block that’s mined. This </w:t>
      </w:r>
      <w:proofErr w:type="spellStart"/>
      <w:r w:rsidRPr="003B7505">
        <w:rPr>
          <w:rFonts w:cstheme="minorHAnsi"/>
        </w:rPr>
        <w:t>coinbase</w:t>
      </w:r>
      <w:proofErr w:type="spellEnd"/>
      <w:r w:rsidRPr="003B7505">
        <w:rPr>
          <w:rFonts w:cstheme="minorHAnsi"/>
        </w:rPr>
        <w:t xml:space="preserve"> transaction rewards the miner for verifying the transaction. </w:t>
      </w:r>
    </w:p>
    <w:p w14:paraId="3CA1DBA4" w14:textId="35F42EA9" w:rsidR="00C6436F" w:rsidRPr="003B7505" w:rsidRDefault="0030535B" w:rsidP="003B7505">
      <w:pPr>
        <w:rPr>
          <w:rFonts w:cstheme="minorHAnsi"/>
        </w:rPr>
      </w:pPr>
      <w:hyperlink r:id="rId33" w:anchor="the-coinbase-transaction" w:history="1">
        <w:r w:rsidR="003B7505" w:rsidRPr="003B7505">
          <w:rPr>
            <w:rFonts w:cstheme="minorHAnsi"/>
            <w:color w:val="DCA10D"/>
          </w:rPr>
          <w:t>https://github.com/bitcoinbook/bitcoinbook/blob/develop/ch10.asciidoc#the-coinbase-transaction</w:t>
        </w:r>
      </w:hyperlink>
    </w:p>
    <w:sectPr w:rsidR="00C6436F" w:rsidRPr="003B7505" w:rsidSect="0029394B">
      <w:footerReference w:type="even"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FB2F99" w14:textId="77777777" w:rsidR="0030535B" w:rsidRDefault="0030535B" w:rsidP="003B7505">
      <w:r>
        <w:separator/>
      </w:r>
    </w:p>
  </w:endnote>
  <w:endnote w:type="continuationSeparator" w:id="0">
    <w:p w14:paraId="3B1086C4" w14:textId="77777777" w:rsidR="0030535B" w:rsidRDefault="0030535B" w:rsidP="003B7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1823352"/>
      <w:docPartObj>
        <w:docPartGallery w:val="Page Numbers (Bottom of Page)"/>
        <w:docPartUnique/>
      </w:docPartObj>
    </w:sdtPr>
    <w:sdtEndPr>
      <w:rPr>
        <w:rStyle w:val="PageNumber"/>
      </w:rPr>
    </w:sdtEndPr>
    <w:sdtContent>
      <w:p w14:paraId="0351FFF6" w14:textId="3CB16876" w:rsidR="003B7505" w:rsidRDefault="003B7505" w:rsidP="00AD17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EF9C76" w14:textId="77777777" w:rsidR="003B7505" w:rsidRDefault="003B7505" w:rsidP="003B75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51647615"/>
      <w:docPartObj>
        <w:docPartGallery w:val="Page Numbers (Bottom of Page)"/>
        <w:docPartUnique/>
      </w:docPartObj>
    </w:sdtPr>
    <w:sdtEndPr>
      <w:rPr>
        <w:rStyle w:val="PageNumber"/>
      </w:rPr>
    </w:sdtEndPr>
    <w:sdtContent>
      <w:p w14:paraId="065E88D7" w14:textId="5FC76624" w:rsidR="003B7505" w:rsidRDefault="003B7505" w:rsidP="00AD17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FF048E" w14:textId="77777777" w:rsidR="003B7505" w:rsidRDefault="003B7505" w:rsidP="003B75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347AD5" w14:textId="77777777" w:rsidR="0030535B" w:rsidRDefault="0030535B" w:rsidP="003B7505">
      <w:r>
        <w:separator/>
      </w:r>
    </w:p>
  </w:footnote>
  <w:footnote w:type="continuationSeparator" w:id="0">
    <w:p w14:paraId="4A6585D3" w14:textId="77777777" w:rsidR="0030535B" w:rsidRDefault="0030535B" w:rsidP="003B75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505"/>
    <w:rsid w:val="0029394B"/>
    <w:rsid w:val="0030535B"/>
    <w:rsid w:val="003B3365"/>
    <w:rsid w:val="003B7505"/>
    <w:rsid w:val="00601D96"/>
    <w:rsid w:val="006D2E0D"/>
    <w:rsid w:val="00AA79C9"/>
    <w:rsid w:val="00EE6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036269"/>
  <w15:chartTrackingRefBased/>
  <w15:docId w15:val="{FF4F176E-CFA3-124A-BCF3-765548CC2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B7505"/>
    <w:pPr>
      <w:tabs>
        <w:tab w:val="center" w:pos="4680"/>
        <w:tab w:val="right" w:pos="9360"/>
      </w:tabs>
    </w:pPr>
  </w:style>
  <w:style w:type="character" w:customStyle="1" w:styleId="FooterChar">
    <w:name w:val="Footer Char"/>
    <w:basedOn w:val="DefaultParagraphFont"/>
    <w:link w:val="Footer"/>
    <w:uiPriority w:val="99"/>
    <w:rsid w:val="003B7505"/>
  </w:style>
  <w:style w:type="character" w:styleId="PageNumber">
    <w:name w:val="page number"/>
    <w:basedOn w:val="DefaultParagraphFont"/>
    <w:uiPriority w:val="99"/>
    <w:semiHidden/>
    <w:unhideWhenUsed/>
    <w:rsid w:val="003B7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ycryptopedia.com/bitcoin-utxo-unspent-transaction-output-set-explained/" TargetMode="External"/><Relationship Id="rId18" Type="http://schemas.openxmlformats.org/officeDocument/2006/relationships/hyperlink" Target="https://www.cmcmarkets.com/en/learn-cryptocurrencies/what-is-a-blockchain-fork" TargetMode="External"/><Relationship Id="rId26" Type="http://schemas.openxmlformats.org/officeDocument/2006/relationships/hyperlink" Target="https://github.com/bitcoinbook/bitcoinbook/blob/develop/ch08.asciidoc" TargetMode="External"/><Relationship Id="rId21" Type="http://schemas.openxmlformats.org/officeDocument/2006/relationships/hyperlink" Target="https://en.bitcoin.it/wiki/Testnet" TargetMode="External"/><Relationship Id="rId34" Type="http://schemas.openxmlformats.org/officeDocument/2006/relationships/footer" Target="footer1.xml"/><Relationship Id="rId7" Type="http://schemas.openxmlformats.org/officeDocument/2006/relationships/hyperlink" Target="https://github.com/bitcoinbook/bitcoinbook/blob/develop/ch03.asciidoc" TargetMode="External"/><Relationship Id="rId12" Type="http://schemas.openxmlformats.org/officeDocument/2006/relationships/hyperlink" Target="https://bitcoin.stackexchange.com/questions/37397/where-is-the-utxo-data-stored" TargetMode="External"/><Relationship Id="rId17" Type="http://schemas.openxmlformats.org/officeDocument/2006/relationships/hyperlink" Target="https://bitcoin.stackexchange.com/questions/10986/what-is-meant-by-bitcoin-dust" TargetMode="External"/><Relationship Id="rId25" Type="http://schemas.openxmlformats.org/officeDocument/2006/relationships/hyperlink" Target="https://bitflyer.com/en-us/glossary/bloomfilter" TargetMode="External"/><Relationship Id="rId33" Type="http://schemas.openxmlformats.org/officeDocument/2006/relationships/hyperlink" Target="https://github.com/bitcoinbook/bitcoinbook/blob/develop/ch10.asciidoc" TargetMode="External"/><Relationship Id="rId2" Type="http://schemas.openxmlformats.org/officeDocument/2006/relationships/styles" Target="styles.xml"/><Relationship Id="rId16" Type="http://schemas.openxmlformats.org/officeDocument/2006/relationships/hyperlink" Target="https://www.investopedia.com/terms/b/bitcoin-dust.asp" TargetMode="External"/><Relationship Id="rId20" Type="http://schemas.openxmlformats.org/officeDocument/2006/relationships/hyperlink" Target="https://www.investopedia.com/terms/s/soft-fork.asp" TargetMode="External"/><Relationship Id="rId29" Type="http://schemas.openxmlformats.org/officeDocument/2006/relationships/hyperlink" Target="https://www.investopedia.com/terms/m/mining-pool.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ademy.horizen.io/technology/expert/utxo-vs-account-model/" TargetMode="External"/><Relationship Id="rId24" Type="http://schemas.openxmlformats.org/officeDocument/2006/relationships/hyperlink" Target="https://github.com/bitcoinbook/bitcoinbook/blob/develop/ch08.asciidoc" TargetMode="External"/><Relationship Id="rId32" Type="http://schemas.openxmlformats.org/officeDocument/2006/relationships/hyperlink" Target="https://github.com/bitcoinbook/bitcoinbook/blob/develop/ch08.asciidoc"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coindesk.com/bitcoin-dust-tell-get-rid" TargetMode="External"/><Relationship Id="rId23" Type="http://schemas.openxmlformats.org/officeDocument/2006/relationships/hyperlink" Target="https://github.com/bitcoinbook/bitcoinbook/blob/develop/ch08.asciidoc" TargetMode="External"/><Relationship Id="rId28" Type="http://schemas.openxmlformats.org/officeDocument/2006/relationships/hyperlink" Target="https://github.com/bitcoinbook/bitcoinbook/blob/develop/ch10.asciidoc" TargetMode="External"/><Relationship Id="rId36" Type="http://schemas.openxmlformats.org/officeDocument/2006/relationships/fontTable" Target="fontTable.xml"/><Relationship Id="rId10" Type="http://schemas.openxmlformats.org/officeDocument/2006/relationships/hyperlink" Target="https://river.com/learn/bitcoins-utxo-model/" TargetMode="External"/><Relationship Id="rId19" Type="http://schemas.openxmlformats.org/officeDocument/2006/relationships/hyperlink" Target="https://www.investopedia.com/terms/h/hard-fork.asp" TargetMode="External"/><Relationship Id="rId31" Type="http://schemas.openxmlformats.org/officeDocument/2006/relationships/hyperlink" Target="https://www.investopedia.com/terms/s/segwit-segregated-witness.asp" TargetMode="External"/><Relationship Id="rId4" Type="http://schemas.openxmlformats.org/officeDocument/2006/relationships/webSettings" Target="webSettings.xml"/><Relationship Id="rId9" Type="http://schemas.openxmlformats.org/officeDocument/2006/relationships/hyperlink" Target="https://medium.com/@sunflora98/utxo-vs-account-balance-model-5e6470f4e0cf" TargetMode="External"/><Relationship Id="rId14" Type="http://schemas.openxmlformats.org/officeDocument/2006/relationships/hyperlink" Target="https://eprint.iacr.org/2017/1095.pdf" TargetMode="External"/><Relationship Id="rId22" Type="http://schemas.openxmlformats.org/officeDocument/2006/relationships/hyperlink" Target="https://github.com/bitcoinbook/bitcoinbook/blob/develop/ch09.asciidoc" TargetMode="External"/><Relationship Id="rId27" Type="http://schemas.openxmlformats.org/officeDocument/2006/relationships/hyperlink" Target="https://medium.com/coinmonks/the-bitcoin-network-6713cb8713d" TargetMode="External"/><Relationship Id="rId30" Type="http://schemas.openxmlformats.org/officeDocument/2006/relationships/hyperlink" Target="https://github.com/bitcoinbook/bitcoinbook/blob/develop/ch07.asciidoc" TargetMode="External"/><Relationship Id="rId35" Type="http://schemas.openxmlformats.org/officeDocument/2006/relationships/footer" Target="footer2.xml"/><Relationship Id="rId8" Type="http://schemas.openxmlformats.org/officeDocument/2006/relationships/hyperlink" Target="https://academy.santiment.net/metrics/details/stack-coin-age-mode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1560</Words>
  <Characters>8897</Characters>
  <Application>Microsoft Office Word</Application>
  <DocSecurity>0</DocSecurity>
  <Lines>74</Lines>
  <Paragraphs>20</Paragraphs>
  <ScaleCrop>false</ScaleCrop>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Bildner</dc:creator>
  <cp:keywords/>
  <dc:description/>
  <cp:lastModifiedBy>Max Bildner</cp:lastModifiedBy>
  <cp:revision>3</cp:revision>
  <cp:lastPrinted>2021-03-02T21:24:00Z</cp:lastPrinted>
  <dcterms:created xsi:type="dcterms:W3CDTF">2021-03-02T21:24:00Z</dcterms:created>
  <dcterms:modified xsi:type="dcterms:W3CDTF">2021-03-02T21:24:00Z</dcterms:modified>
</cp:coreProperties>
</file>